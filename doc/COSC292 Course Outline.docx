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B683" w14:textId="73CF9798" w:rsidR="007D462F" w:rsidRDefault="00C440A6" w:rsidP="78096F37">
      <w:pPr>
        <w:pStyle w:val="Header"/>
        <w:rPr>
          <w:b/>
          <w:sz w:val="36"/>
          <w:szCs w:val="36"/>
        </w:rPr>
      </w:pPr>
      <w:r w:rsidRPr="60581500">
        <w:rPr>
          <w:b/>
          <w:bCs/>
          <w:sz w:val="36"/>
          <w:szCs w:val="36"/>
        </w:rPr>
        <w:t xml:space="preserve">Course Outline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581500">
        <w:rPr>
          <w:b/>
          <w:bCs/>
          <w:sz w:val="36"/>
          <w:szCs w:val="36"/>
        </w:rPr>
        <w:t>20</w:t>
      </w:r>
      <w:r w:rsidR="57300314" w:rsidRPr="60581500">
        <w:rPr>
          <w:b/>
          <w:bCs/>
          <w:sz w:val="36"/>
          <w:szCs w:val="36"/>
        </w:rPr>
        <w:t>2</w:t>
      </w:r>
      <w:r w:rsidR="00696C0E">
        <w:rPr>
          <w:b/>
          <w:bCs/>
          <w:sz w:val="36"/>
          <w:szCs w:val="36"/>
        </w:rPr>
        <w:t>2</w:t>
      </w:r>
      <w:r w:rsidRPr="60581500">
        <w:rPr>
          <w:b/>
          <w:bCs/>
          <w:sz w:val="36"/>
          <w:szCs w:val="36"/>
        </w:rPr>
        <w:t xml:space="preserve"> – 202</w:t>
      </w:r>
      <w:r w:rsidR="00417167">
        <w:rPr>
          <w:b/>
          <w:bCs/>
          <w:sz w:val="36"/>
          <w:szCs w:val="36"/>
        </w:rPr>
        <w:t>3</w:t>
      </w:r>
    </w:p>
    <w:tbl>
      <w:tblPr>
        <w:tblW w:w="14688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0"/>
        <w:gridCol w:w="10148"/>
      </w:tblGrid>
      <w:tr w:rsidR="008E57A3" w:rsidRPr="007D462F" w14:paraId="5DE2B686" w14:textId="77777777" w:rsidTr="60581500">
        <w:trPr>
          <w:trHeight w:val="361"/>
          <w:jc w:val="right"/>
        </w:trPr>
        <w:tc>
          <w:tcPr>
            <w:tcW w:w="4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E2B684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32"/>
                <w:szCs w:val="32"/>
              </w:rPr>
            </w:pPr>
            <w:r w:rsidRPr="007D462F">
              <w:rPr>
                <w:rFonts w:cs="Arial"/>
                <w:b/>
                <w:sz w:val="32"/>
                <w:szCs w:val="32"/>
              </w:rPr>
              <w:t xml:space="preserve">Course: </w:t>
            </w:r>
          </w:p>
        </w:tc>
        <w:tc>
          <w:tcPr>
            <w:tcW w:w="101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E2B685" w14:textId="7554E22B" w:rsidR="008E57A3" w:rsidRPr="007D462F" w:rsidRDefault="007F030A" w:rsidP="00E7197B">
            <w:pPr>
              <w:pStyle w:val="BodyTextIndent"/>
              <w:ind w:left="410" w:hanging="360"/>
              <w:rPr>
                <w:rFonts w:cs="Arial"/>
                <w:b/>
                <w:sz w:val="32"/>
                <w:szCs w:val="32"/>
              </w:rPr>
            </w:pPr>
            <w:r w:rsidRPr="007D462F">
              <w:rPr>
                <w:rFonts w:cs="Arial"/>
                <w:b/>
                <w:sz w:val="32"/>
                <w:szCs w:val="32"/>
              </w:rPr>
              <w:t xml:space="preserve">COSC 292 - </w:t>
            </w:r>
            <w:r w:rsidR="006E310C" w:rsidRPr="007D462F">
              <w:rPr>
                <w:rFonts w:cs="Arial"/>
                <w:b/>
                <w:sz w:val="32"/>
                <w:szCs w:val="32"/>
              </w:rPr>
              <w:t>Advanced Programming 2</w:t>
            </w:r>
          </w:p>
        </w:tc>
      </w:tr>
      <w:tr w:rsidR="008E57A3" w:rsidRPr="007D462F" w14:paraId="5DE2B689" w14:textId="77777777" w:rsidTr="60581500">
        <w:trPr>
          <w:trHeight w:val="521"/>
          <w:jc w:val="right"/>
        </w:trPr>
        <w:tc>
          <w:tcPr>
            <w:tcW w:w="4540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5DE2B687" w14:textId="77777777" w:rsidR="008E57A3" w:rsidRPr="007D462F" w:rsidRDefault="008E57A3" w:rsidP="007D462F">
            <w:pPr>
              <w:tabs>
                <w:tab w:val="left" w:pos="9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Course Description:</w:t>
            </w:r>
          </w:p>
        </w:tc>
        <w:tc>
          <w:tcPr>
            <w:tcW w:w="10148" w:type="dxa"/>
            <w:tcBorders>
              <w:top w:val="single" w:sz="2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E2B688" w14:textId="3B6DFBD1" w:rsidR="008E57A3" w:rsidRPr="007D462F" w:rsidRDefault="008E57A3" w:rsidP="00532AB6">
            <w:pPr>
              <w:ind w:left="5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You will study structured programming techniques, a procedural language, functions, pointers, file input/output, records and dynamic memory management to create applications.</w:t>
            </w:r>
          </w:p>
        </w:tc>
      </w:tr>
      <w:tr w:rsidR="008E57A3" w:rsidRPr="007D462F" w14:paraId="5DE2B68E" w14:textId="77777777" w:rsidTr="60581500">
        <w:trPr>
          <w:trHeight w:val="521"/>
          <w:jc w:val="right"/>
        </w:trPr>
        <w:tc>
          <w:tcPr>
            <w:tcW w:w="45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E2B68A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Pre Requisites:</w:t>
            </w:r>
          </w:p>
          <w:p w14:paraId="5DE2B68B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 xml:space="preserve">Co Requisites: </w:t>
            </w:r>
          </w:p>
        </w:tc>
        <w:tc>
          <w:tcPr>
            <w:tcW w:w="1014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E2B68C" w14:textId="77777777" w:rsidR="008E57A3" w:rsidRDefault="007D462F" w:rsidP="00391C7B">
            <w:pPr>
              <w:numPr>
                <w:ilvl w:val="0"/>
                <w:numId w:val="3"/>
              </w:numPr>
              <w:tabs>
                <w:tab w:val="clear" w:pos="720"/>
                <w:tab w:val="num" w:pos="410"/>
              </w:tabs>
              <w:ind w:left="41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COSC 286</w:t>
            </w:r>
          </w:p>
          <w:p w14:paraId="5DE2B68D" w14:textId="77777777" w:rsidR="007D462F" w:rsidRPr="007D462F" w:rsidRDefault="007D462F" w:rsidP="00391C7B">
            <w:pPr>
              <w:numPr>
                <w:ilvl w:val="0"/>
                <w:numId w:val="3"/>
              </w:numPr>
              <w:tabs>
                <w:tab w:val="clear" w:pos="720"/>
                <w:tab w:val="num" w:pos="410"/>
              </w:tabs>
              <w:ind w:left="410"/>
              <w:rPr>
                <w:rFonts w:cs="Arial"/>
                <w:sz w:val="22"/>
                <w:szCs w:val="22"/>
              </w:rPr>
            </w:pPr>
          </w:p>
        </w:tc>
      </w:tr>
      <w:tr w:rsidR="008E57A3" w:rsidRPr="007D462F" w14:paraId="5DE2B693" w14:textId="77777777" w:rsidTr="60581500">
        <w:trPr>
          <w:trHeight w:val="584"/>
          <w:jc w:val="right"/>
        </w:trPr>
        <w:tc>
          <w:tcPr>
            <w:tcW w:w="45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E2B68F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 xml:space="preserve">Course Hours: </w:t>
            </w:r>
          </w:p>
          <w:p w14:paraId="5DE2B690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Credit Units:</w:t>
            </w:r>
          </w:p>
        </w:tc>
        <w:tc>
          <w:tcPr>
            <w:tcW w:w="1014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E2B691" w14:textId="77777777" w:rsidR="00DB163B" w:rsidRDefault="00DB163B" w:rsidP="00DB163B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ind w:left="405"/>
              <w:rPr>
                <w:sz w:val="22"/>
              </w:rPr>
            </w:pPr>
            <w:r w:rsidRPr="78096F37">
              <w:rPr>
                <w:sz w:val="22"/>
                <w:szCs w:val="22"/>
              </w:rPr>
              <w:t>60 hours (4 hours/week x 15 weeks)</w:t>
            </w:r>
          </w:p>
          <w:p w14:paraId="5DE2B692" w14:textId="77777777" w:rsidR="008E57A3" w:rsidRPr="00DB163B" w:rsidRDefault="00DB163B" w:rsidP="00DB163B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ind w:left="405"/>
              <w:rPr>
                <w:sz w:val="22"/>
              </w:rPr>
            </w:pPr>
            <w:r w:rsidRPr="78096F37">
              <w:rPr>
                <w:sz w:val="22"/>
                <w:szCs w:val="22"/>
              </w:rPr>
              <w:t>4.0 credit units</w:t>
            </w:r>
          </w:p>
        </w:tc>
      </w:tr>
      <w:tr w:rsidR="008E57A3" w:rsidRPr="007D462F" w14:paraId="5DE2B69A" w14:textId="77777777" w:rsidTr="60581500">
        <w:trPr>
          <w:trHeight w:val="764"/>
          <w:jc w:val="right"/>
        </w:trPr>
        <w:tc>
          <w:tcPr>
            <w:tcW w:w="45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E2B694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Student Assessment:</w:t>
            </w:r>
          </w:p>
          <w:p w14:paraId="5DE2B695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Grade/Passing Grade:</w:t>
            </w:r>
          </w:p>
          <w:p w14:paraId="5DE2B696" w14:textId="77777777" w:rsidR="008E57A3" w:rsidRPr="007D462F" w:rsidRDefault="008E57A3" w:rsidP="007D462F">
            <w:pPr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PLAR Method:</w:t>
            </w:r>
          </w:p>
        </w:tc>
        <w:tc>
          <w:tcPr>
            <w:tcW w:w="1014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E2B697" w14:textId="77777777" w:rsidR="008E57A3" w:rsidRPr="00530F25" w:rsidRDefault="00E12BD8" w:rsidP="00391C7B">
            <w:pPr>
              <w:numPr>
                <w:ilvl w:val="0"/>
                <w:numId w:val="3"/>
              </w:numPr>
              <w:tabs>
                <w:tab w:val="clear" w:pos="720"/>
                <w:tab w:val="num" w:pos="410"/>
              </w:tabs>
              <w:ind w:left="41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7D462F">
              <w:rPr>
                <w:rFonts w:cs="Arial"/>
                <w:sz w:val="22"/>
                <w:szCs w:val="22"/>
              </w:rPr>
              <w:t xml:space="preserve"> </w:t>
            </w:r>
            <w:r w:rsidR="00160773">
              <w:rPr>
                <w:rFonts w:cs="Arial"/>
                <w:sz w:val="22"/>
                <w:szCs w:val="22"/>
              </w:rPr>
              <w:t>a</w:t>
            </w:r>
            <w:r w:rsidR="008E57A3" w:rsidRPr="007D462F">
              <w:rPr>
                <w:rFonts w:cs="Arial"/>
                <w:sz w:val="22"/>
                <w:szCs w:val="22"/>
              </w:rPr>
              <w:t>ssignments</w:t>
            </w:r>
            <w:r w:rsidR="007D462F">
              <w:rPr>
                <w:rFonts w:cs="Arial"/>
                <w:sz w:val="22"/>
                <w:szCs w:val="22"/>
              </w:rPr>
              <w:t xml:space="preserve"> (</w:t>
            </w:r>
            <w:r w:rsidR="00187440">
              <w:rPr>
                <w:rFonts w:cs="Arial"/>
                <w:sz w:val="22"/>
                <w:szCs w:val="22"/>
              </w:rPr>
              <w:t>20</w:t>
            </w:r>
            <w:r w:rsidR="007D462F">
              <w:rPr>
                <w:rFonts w:cs="Arial"/>
                <w:sz w:val="22"/>
                <w:szCs w:val="22"/>
              </w:rPr>
              <w:t xml:space="preserve">%), </w:t>
            </w:r>
            <w:r w:rsidR="00160773">
              <w:rPr>
                <w:rFonts w:cs="Arial"/>
                <w:sz w:val="22"/>
                <w:szCs w:val="22"/>
              </w:rPr>
              <w:t>midterm e</w:t>
            </w:r>
            <w:r w:rsidR="008E57A3" w:rsidRPr="007D462F">
              <w:rPr>
                <w:rFonts w:cs="Arial"/>
                <w:sz w:val="22"/>
                <w:szCs w:val="22"/>
              </w:rPr>
              <w:t>xam</w:t>
            </w:r>
            <w:r w:rsidR="00160773">
              <w:rPr>
                <w:rFonts w:cs="Arial"/>
                <w:sz w:val="22"/>
                <w:szCs w:val="22"/>
              </w:rPr>
              <w:t xml:space="preserve"> </w:t>
            </w:r>
            <w:r w:rsidR="00160773" w:rsidRPr="00530F25">
              <w:rPr>
                <w:rFonts w:cs="Arial"/>
                <w:sz w:val="22"/>
                <w:szCs w:val="22"/>
              </w:rPr>
              <w:t>(</w:t>
            </w:r>
            <w:r w:rsidR="00187440">
              <w:rPr>
                <w:rFonts w:cs="Arial"/>
                <w:sz w:val="22"/>
                <w:szCs w:val="22"/>
              </w:rPr>
              <w:t>40</w:t>
            </w:r>
            <w:r w:rsidR="00160773" w:rsidRPr="00530F25">
              <w:rPr>
                <w:rFonts w:cs="Arial"/>
                <w:sz w:val="22"/>
                <w:szCs w:val="22"/>
              </w:rPr>
              <w:t>%), f</w:t>
            </w:r>
            <w:r w:rsidR="007D462F" w:rsidRPr="00530F25">
              <w:rPr>
                <w:rFonts w:cs="Arial"/>
                <w:sz w:val="22"/>
                <w:szCs w:val="22"/>
              </w:rPr>
              <w:t xml:space="preserve">inal </w:t>
            </w:r>
            <w:r w:rsidR="00160773" w:rsidRPr="00530F25">
              <w:rPr>
                <w:rFonts w:cs="Arial"/>
                <w:sz w:val="22"/>
                <w:szCs w:val="22"/>
              </w:rPr>
              <w:t>e</w:t>
            </w:r>
            <w:r w:rsidR="008E57A3" w:rsidRPr="00530F25">
              <w:rPr>
                <w:rFonts w:cs="Arial"/>
                <w:sz w:val="22"/>
                <w:szCs w:val="22"/>
              </w:rPr>
              <w:t>xam</w:t>
            </w:r>
            <w:r w:rsidR="007D462F" w:rsidRPr="00530F25">
              <w:rPr>
                <w:rFonts w:cs="Arial"/>
                <w:sz w:val="22"/>
                <w:szCs w:val="22"/>
              </w:rPr>
              <w:t xml:space="preserve"> (</w:t>
            </w:r>
            <w:r w:rsidR="004B394D" w:rsidRPr="00530F25">
              <w:rPr>
                <w:rFonts w:cs="Arial"/>
                <w:sz w:val="22"/>
                <w:szCs w:val="22"/>
              </w:rPr>
              <w:t>40</w:t>
            </w:r>
            <w:r w:rsidR="008E57A3" w:rsidRPr="00530F25">
              <w:rPr>
                <w:rFonts w:cs="Arial"/>
                <w:sz w:val="22"/>
                <w:szCs w:val="22"/>
              </w:rPr>
              <w:t>%</w:t>
            </w:r>
            <w:r w:rsidR="007D462F" w:rsidRPr="00530F25">
              <w:rPr>
                <w:rFonts w:cs="Arial"/>
                <w:sz w:val="22"/>
                <w:szCs w:val="22"/>
              </w:rPr>
              <w:t>)</w:t>
            </w:r>
          </w:p>
          <w:p w14:paraId="5DE2B698" w14:textId="77777777" w:rsidR="008E57A3" w:rsidRPr="007D462F" w:rsidRDefault="00D309AD" w:rsidP="00391C7B">
            <w:pPr>
              <w:numPr>
                <w:ilvl w:val="0"/>
                <w:numId w:val="3"/>
              </w:numPr>
              <w:tabs>
                <w:tab w:val="clear" w:pos="720"/>
                <w:tab w:val="num" w:pos="410"/>
              </w:tabs>
              <w:ind w:left="41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  <w:r w:rsidR="007D462F" w:rsidRPr="007D462F">
              <w:rPr>
                <w:rFonts w:cs="Arial"/>
                <w:sz w:val="22"/>
                <w:szCs w:val="22"/>
              </w:rPr>
              <w:t>0%</w:t>
            </w:r>
          </w:p>
          <w:p w14:paraId="5DE2B699" w14:textId="77777777" w:rsidR="008E57A3" w:rsidRPr="007D462F" w:rsidRDefault="008E57A3" w:rsidP="00391C7B">
            <w:pPr>
              <w:numPr>
                <w:ilvl w:val="0"/>
                <w:numId w:val="3"/>
              </w:numPr>
              <w:tabs>
                <w:tab w:val="clear" w:pos="720"/>
                <w:tab w:val="num" w:pos="410"/>
              </w:tabs>
              <w:ind w:left="41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Not developed</w:t>
            </w:r>
          </w:p>
        </w:tc>
      </w:tr>
      <w:tr w:rsidR="008E57A3" w:rsidRPr="007D462F" w14:paraId="5DE2B69D" w14:textId="77777777" w:rsidTr="60581500">
        <w:trPr>
          <w:trHeight w:val="224"/>
          <w:jc w:val="right"/>
        </w:trPr>
        <w:tc>
          <w:tcPr>
            <w:tcW w:w="4540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E2B69B" w14:textId="77777777" w:rsidR="008E57A3" w:rsidRPr="007D462F" w:rsidRDefault="008E57A3" w:rsidP="007D462F">
            <w:pPr>
              <w:pStyle w:val="Header"/>
              <w:tabs>
                <w:tab w:val="clear" w:pos="0"/>
                <w:tab w:val="clear" w:pos="432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Learning Resources:</w:t>
            </w:r>
          </w:p>
        </w:tc>
        <w:tc>
          <w:tcPr>
            <w:tcW w:w="1014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E2B69C" w14:textId="77777777" w:rsidR="008E57A3" w:rsidRPr="007D462F" w:rsidRDefault="008E57A3" w:rsidP="00391C7B">
            <w:pPr>
              <w:numPr>
                <w:ilvl w:val="0"/>
                <w:numId w:val="3"/>
              </w:numPr>
              <w:tabs>
                <w:tab w:val="clear" w:pos="720"/>
                <w:tab w:val="num" w:pos="410"/>
              </w:tabs>
              <w:ind w:left="41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7D462F">
              <w:rPr>
                <w:rFonts w:cs="Arial"/>
                <w:sz w:val="22"/>
                <w:szCs w:val="22"/>
              </w:rPr>
              <w:t>M</w:t>
            </w:r>
            <w:r w:rsidRPr="007D462F">
              <w:rPr>
                <w:rFonts w:cs="Arial"/>
                <w:sz w:val="22"/>
                <w:szCs w:val="22"/>
                <w:lang w:eastAsia="en-US"/>
              </w:rPr>
              <w:t>ü</w:t>
            </w:r>
            <w:r w:rsidRPr="007D462F">
              <w:rPr>
                <w:rFonts w:cs="Arial"/>
                <w:sz w:val="22"/>
                <w:szCs w:val="22"/>
              </w:rPr>
              <w:t>ldner</w:t>
            </w:r>
            <w:proofErr w:type="spellEnd"/>
            <w:r w:rsidRPr="007D462F">
              <w:rPr>
                <w:rFonts w:cs="Arial"/>
                <w:sz w:val="22"/>
                <w:szCs w:val="22"/>
              </w:rPr>
              <w:t>, Tomasz</w:t>
            </w:r>
            <w:r w:rsidR="009544C0">
              <w:rPr>
                <w:rFonts w:cs="Arial"/>
                <w:sz w:val="22"/>
                <w:szCs w:val="22"/>
              </w:rPr>
              <w:t>.</w:t>
            </w:r>
            <w:r w:rsidRPr="007D462F">
              <w:rPr>
                <w:rFonts w:cs="Arial"/>
                <w:sz w:val="22"/>
                <w:szCs w:val="22"/>
              </w:rPr>
              <w:t xml:space="preserve">  </w:t>
            </w:r>
            <w:r w:rsidRPr="0030776C">
              <w:rPr>
                <w:rFonts w:cs="Arial"/>
                <w:i/>
                <w:sz w:val="22"/>
                <w:szCs w:val="22"/>
              </w:rPr>
              <w:t>C for Java Programmers</w:t>
            </w:r>
            <w:r w:rsidRPr="007D462F">
              <w:rPr>
                <w:rFonts w:cs="Arial"/>
                <w:sz w:val="22"/>
                <w:szCs w:val="22"/>
              </w:rPr>
              <w:t xml:space="preserve"> Addison Wesley</w:t>
            </w:r>
            <w:r w:rsidR="009544C0">
              <w:rPr>
                <w:rFonts w:cs="Arial"/>
                <w:sz w:val="22"/>
                <w:szCs w:val="22"/>
              </w:rPr>
              <w:t>,</w:t>
            </w:r>
            <w:r w:rsidRPr="007D462F">
              <w:rPr>
                <w:rFonts w:cs="Arial"/>
                <w:sz w:val="22"/>
                <w:szCs w:val="22"/>
              </w:rPr>
              <w:t xml:space="preserve"> 2000</w:t>
            </w:r>
            <w:r w:rsidR="009544C0">
              <w:rPr>
                <w:rFonts w:cs="Arial"/>
                <w:sz w:val="22"/>
                <w:szCs w:val="22"/>
              </w:rPr>
              <w:t>.</w:t>
            </w:r>
          </w:p>
        </w:tc>
      </w:tr>
      <w:tr w:rsidR="008E57A3" w:rsidRPr="007D462F" w14:paraId="5DE2B6AA" w14:textId="77777777" w:rsidTr="60581500">
        <w:trPr>
          <w:trHeight w:val="735"/>
          <w:jc w:val="right"/>
        </w:trPr>
        <w:tc>
          <w:tcPr>
            <w:tcW w:w="4540" w:type="dxa"/>
            <w:tcBorders>
              <w:left w:val="single" w:sz="1" w:space="0" w:color="000000" w:themeColor="text1"/>
              <w:bottom w:val="single" w:sz="2" w:space="0" w:color="000000" w:themeColor="text1"/>
            </w:tcBorders>
          </w:tcPr>
          <w:p w14:paraId="5DE2B69E" w14:textId="77777777" w:rsidR="008E57A3" w:rsidRPr="007D462F" w:rsidRDefault="008E57A3" w:rsidP="007D462F">
            <w:pPr>
              <w:pStyle w:val="Header"/>
              <w:tabs>
                <w:tab w:val="clear" w:pos="0"/>
                <w:tab w:val="clear" w:pos="432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Learning Outcomes:</w:t>
            </w:r>
          </w:p>
          <w:p w14:paraId="5DE2B69F" w14:textId="77777777" w:rsidR="008E57A3" w:rsidRPr="007D462F" w:rsidRDefault="008E57A3" w:rsidP="007D462F">
            <w:pPr>
              <w:pStyle w:val="Header"/>
              <w:tabs>
                <w:tab w:val="clear" w:pos="0"/>
                <w:tab w:val="clear" w:pos="432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</w:p>
          <w:p w14:paraId="5DE2B6A0" w14:textId="77777777" w:rsidR="008E57A3" w:rsidRPr="007D462F" w:rsidRDefault="008E57A3" w:rsidP="007D462F">
            <w:pPr>
              <w:pStyle w:val="Header"/>
              <w:tabs>
                <w:tab w:val="clear" w:pos="0"/>
                <w:tab w:val="clear" w:pos="432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</w:p>
          <w:p w14:paraId="5DE2B6A1" w14:textId="77777777" w:rsidR="008E57A3" w:rsidRPr="007D462F" w:rsidRDefault="008E57A3" w:rsidP="007D462F">
            <w:pPr>
              <w:pStyle w:val="Header"/>
              <w:tabs>
                <w:tab w:val="clear" w:pos="0"/>
                <w:tab w:val="clear" w:pos="432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0148" w:type="dxa"/>
            <w:tcBorders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</w:tcPr>
          <w:p w14:paraId="5DE2B6A2" w14:textId="77777777" w:rsidR="008E57A3" w:rsidRPr="007D462F" w:rsidRDefault="008E57A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4320"/>
                <w:tab w:val="right" w:pos="8640"/>
              </w:tabs>
              <w:ind w:left="41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Design a solution to a problem using structured programming techniques</w:t>
            </w:r>
            <w:r w:rsidR="006E310C" w:rsidRPr="007D462F">
              <w:rPr>
                <w:rFonts w:cs="Arial"/>
                <w:sz w:val="22"/>
                <w:szCs w:val="22"/>
              </w:rPr>
              <w:t>.</w:t>
            </w:r>
          </w:p>
          <w:p w14:paraId="5DE2B6A3" w14:textId="77777777" w:rsidR="008E57A3" w:rsidRPr="007D462F" w:rsidRDefault="008E57A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3600"/>
                <w:tab w:val="right" w:pos="7920"/>
              </w:tabs>
              <w:ind w:left="41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Create a procedural language application from a structured programming design.</w:t>
            </w:r>
          </w:p>
          <w:p w14:paraId="5DE2B6A4" w14:textId="77777777" w:rsidR="00160773" w:rsidRDefault="0016077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2880"/>
                <w:tab w:val="right" w:pos="7200"/>
              </w:tabs>
              <w:ind w:left="41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language libraries and functions when developing a procedural program.</w:t>
            </w:r>
          </w:p>
          <w:p w14:paraId="5DE2B6A5" w14:textId="77777777" w:rsidR="00160773" w:rsidRDefault="0016077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2880"/>
                <w:tab w:val="right" w:pos="7200"/>
              </w:tabs>
              <w:ind w:left="41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 function libraries in a procedural language.</w:t>
            </w:r>
          </w:p>
          <w:p w14:paraId="5DE2B6A6" w14:textId="77777777" w:rsidR="008E57A3" w:rsidRPr="007D462F" w:rsidRDefault="008E57A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2880"/>
                <w:tab w:val="right" w:pos="7200"/>
              </w:tabs>
              <w:ind w:left="41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Develop code to reference and manipulate static memory with pointers.</w:t>
            </w:r>
          </w:p>
          <w:p w14:paraId="5DE2B6A7" w14:textId="77777777" w:rsidR="008E57A3" w:rsidRPr="007D462F" w:rsidRDefault="008E57A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2160"/>
                <w:tab w:val="right" w:pos="6480"/>
              </w:tabs>
              <w:ind w:left="41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Develop code to reference and manipulate dynamic memory with pointers.</w:t>
            </w:r>
          </w:p>
          <w:p w14:paraId="5DE2B6A8" w14:textId="77777777" w:rsidR="008E57A3" w:rsidRPr="007D462F" w:rsidRDefault="008E57A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1440"/>
                <w:tab w:val="right" w:pos="5760"/>
              </w:tabs>
              <w:ind w:left="410"/>
              <w:rPr>
                <w:rFonts w:cs="Arial"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 xml:space="preserve">Design records for the storage of non-homogeneous data. </w:t>
            </w:r>
          </w:p>
          <w:p w14:paraId="5DE2B6A9" w14:textId="77777777" w:rsidR="008E57A3" w:rsidRPr="007D462F" w:rsidRDefault="008E57A3" w:rsidP="00391C7B">
            <w:pPr>
              <w:pStyle w:val="Header"/>
              <w:numPr>
                <w:ilvl w:val="0"/>
                <w:numId w:val="16"/>
              </w:numPr>
              <w:tabs>
                <w:tab w:val="clear" w:pos="576"/>
                <w:tab w:val="num" w:pos="410"/>
                <w:tab w:val="center" w:pos="1440"/>
                <w:tab w:val="center" w:pos="4320"/>
                <w:tab w:val="right" w:pos="5760"/>
                <w:tab w:val="right" w:pos="8640"/>
              </w:tabs>
              <w:ind w:left="41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sz w:val="22"/>
                <w:szCs w:val="22"/>
              </w:rPr>
              <w:t>Develop code to create, manipulate, and store records.</w:t>
            </w:r>
          </w:p>
        </w:tc>
      </w:tr>
      <w:tr w:rsidR="008E57A3" w:rsidRPr="007D462F" w14:paraId="5DE2B6AD" w14:textId="77777777" w:rsidTr="78096F37">
        <w:trPr>
          <w:trHeight w:val="630"/>
          <w:jc w:val="right"/>
        </w:trPr>
        <w:tc>
          <w:tcPr>
            <w:tcW w:w="4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E2B6AB" w14:textId="0EB7EB09" w:rsidR="008E57A3" w:rsidRPr="007D462F" w:rsidRDefault="008E57A3" w:rsidP="60581500">
            <w:pPr>
              <w:pStyle w:val="Header"/>
              <w:tabs>
                <w:tab w:val="clear" w:pos="4320"/>
              </w:tabs>
              <w:ind w:left="90" w:right="-50"/>
              <w:rPr>
                <w:rFonts w:cs="Arial"/>
                <w:b/>
                <w:bCs/>
                <w:sz w:val="22"/>
                <w:szCs w:val="22"/>
              </w:rPr>
            </w:pPr>
            <w:r w:rsidRPr="60581500">
              <w:rPr>
                <w:rFonts w:cs="Arial"/>
                <w:b/>
                <w:bCs/>
                <w:sz w:val="22"/>
                <w:szCs w:val="22"/>
              </w:rPr>
              <w:t>Prepared/Updated by:</w:t>
            </w:r>
            <w:r>
              <w:br/>
            </w:r>
            <w:r w:rsidR="712ECF67" w:rsidRPr="60581500">
              <w:rPr>
                <w:rFonts w:cs="Arial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101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EFD6B1" w14:textId="2F07BCEA" w:rsidR="008E57A3" w:rsidRPr="007D462F" w:rsidRDefault="00696C0E" w:rsidP="60581500">
            <w:pPr>
              <w:ind w:left="410" w:hanging="360"/>
              <w:rPr>
                <w:rFonts w:cs="Arial"/>
                <w:i/>
                <w:i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CA"/>
              </w:rPr>
              <w:t>Alex Wang</w:t>
            </w:r>
          </w:p>
          <w:p w14:paraId="769D4B5E" w14:textId="40BD5D07" w:rsidR="008E57A3" w:rsidRPr="007D462F" w:rsidRDefault="7221CA33" w:rsidP="60581500">
            <w:pPr>
              <w:ind w:left="410" w:hanging="360"/>
              <w:rPr>
                <w:color w:val="000000" w:themeColor="text1"/>
                <w:sz w:val="22"/>
                <w:szCs w:val="22"/>
                <w:lang w:val="en-CA"/>
              </w:rPr>
            </w:pPr>
            <w:r w:rsidRPr="60581500">
              <w:rPr>
                <w:color w:val="000000" w:themeColor="text1"/>
                <w:sz w:val="22"/>
                <w:szCs w:val="22"/>
                <w:lang w:val="en-CA"/>
              </w:rPr>
              <w:t>J</w:t>
            </w:r>
            <w:r w:rsidR="00696C0E">
              <w:rPr>
                <w:color w:val="000000" w:themeColor="text1"/>
                <w:sz w:val="22"/>
                <w:szCs w:val="22"/>
                <w:lang w:val="en-CA"/>
              </w:rPr>
              <w:t>an</w:t>
            </w:r>
            <w:r w:rsidR="005A5465">
              <w:rPr>
                <w:color w:val="000000" w:themeColor="text1"/>
                <w:sz w:val="22"/>
                <w:szCs w:val="22"/>
                <w:lang w:val="en-CA"/>
              </w:rPr>
              <w:t xml:space="preserve"> </w:t>
            </w:r>
            <w:r w:rsidRPr="60581500">
              <w:rPr>
                <w:color w:val="000000" w:themeColor="text1"/>
                <w:sz w:val="22"/>
                <w:szCs w:val="22"/>
                <w:lang w:val="en-CA"/>
              </w:rPr>
              <w:t>202</w:t>
            </w:r>
            <w:r w:rsidR="00696C0E">
              <w:rPr>
                <w:color w:val="000000" w:themeColor="text1"/>
                <w:sz w:val="22"/>
                <w:szCs w:val="22"/>
                <w:lang w:val="en-CA"/>
              </w:rPr>
              <w:t>2</w:t>
            </w:r>
          </w:p>
          <w:p w14:paraId="5DE2B6AC" w14:textId="5DFF8BA5" w:rsidR="008E57A3" w:rsidRPr="007D462F" w:rsidRDefault="008E57A3" w:rsidP="60581500">
            <w:pPr>
              <w:ind w:left="410" w:hanging="360"/>
              <w:rPr>
                <w:b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  <w:tr w:rsidR="008E57A3" w:rsidRPr="007D462F" w14:paraId="5DE2B6B3" w14:textId="77777777" w:rsidTr="60581500">
        <w:trPr>
          <w:jc w:val="right"/>
        </w:trPr>
        <w:tc>
          <w:tcPr>
            <w:tcW w:w="4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E2B6AE" w14:textId="77777777" w:rsidR="008E57A3" w:rsidRDefault="008E57A3" w:rsidP="00DB163B">
            <w:pPr>
              <w:pStyle w:val="Header"/>
              <w:tabs>
                <w:tab w:val="clear" w:pos="4320"/>
              </w:tabs>
              <w:ind w:left="90" w:right="-50"/>
              <w:rPr>
                <w:rFonts w:cs="Arial"/>
                <w:b/>
                <w:sz w:val="22"/>
                <w:szCs w:val="22"/>
              </w:rPr>
            </w:pPr>
            <w:r w:rsidRPr="007D462F">
              <w:rPr>
                <w:rFonts w:cs="Arial"/>
                <w:b/>
                <w:sz w:val="22"/>
                <w:szCs w:val="22"/>
              </w:rPr>
              <w:t>Approved by Program Head:</w:t>
            </w:r>
          </w:p>
          <w:p w14:paraId="5DE2B6AF" w14:textId="5FA53FBE" w:rsidR="00DB163B" w:rsidRDefault="4C0EDA4E" w:rsidP="60581500">
            <w:pPr>
              <w:pStyle w:val="Header"/>
              <w:tabs>
                <w:tab w:val="clear" w:pos="4320"/>
              </w:tabs>
              <w:ind w:left="90" w:right="-50"/>
              <w:rPr>
                <w:rFonts w:cs="Arial"/>
                <w:b/>
                <w:bCs/>
                <w:sz w:val="22"/>
                <w:szCs w:val="22"/>
              </w:rPr>
            </w:pPr>
            <w:r w:rsidRPr="60581500">
              <w:rPr>
                <w:rFonts w:cs="Arial"/>
                <w:b/>
                <w:bCs/>
                <w:sz w:val="22"/>
                <w:szCs w:val="22"/>
              </w:rPr>
              <w:t xml:space="preserve">Date: </w:t>
            </w:r>
          </w:p>
          <w:p w14:paraId="5DE2B6B0" w14:textId="3D5FDF74" w:rsidR="00DB163B" w:rsidRPr="007D462F" w:rsidRDefault="00DB163B" w:rsidP="60581500">
            <w:pPr>
              <w:pStyle w:val="Header"/>
              <w:tabs>
                <w:tab w:val="clear" w:pos="4320"/>
              </w:tabs>
              <w:ind w:left="90" w:right="-50"/>
              <w:rPr>
                <w:rFonts w:cs="Arial"/>
                <w:b/>
                <w:bCs/>
                <w:sz w:val="22"/>
                <w:szCs w:val="22"/>
              </w:rPr>
            </w:pPr>
            <w:r w:rsidRPr="60581500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01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D682A9" w14:textId="711ABC2D" w:rsidR="00DB163B" w:rsidRDefault="00696C0E" w:rsidP="60581500">
            <w:pPr>
              <w:ind w:left="410" w:hanging="360"/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CA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CA"/>
              </w:rPr>
              <w:t>Jo</w:t>
            </w:r>
            <w:r w:rsidR="00333C96"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CA"/>
              </w:rPr>
              <w:t>seph Herbert</w:t>
            </w:r>
          </w:p>
          <w:p w14:paraId="0359B5FF" w14:textId="21D04B1C" w:rsidR="780E6B72" w:rsidRDefault="780E6B72" w:rsidP="60581500">
            <w:pPr>
              <w:ind w:left="410" w:hanging="360"/>
              <w:rPr>
                <w:color w:val="000000" w:themeColor="text1"/>
                <w:sz w:val="22"/>
                <w:szCs w:val="22"/>
                <w:lang w:val="en-CA"/>
              </w:rPr>
            </w:pPr>
            <w:r w:rsidRPr="60581500">
              <w:rPr>
                <w:color w:val="000000" w:themeColor="text1"/>
                <w:sz w:val="22"/>
                <w:szCs w:val="22"/>
                <w:lang w:val="en-CA"/>
              </w:rPr>
              <w:t>J</w:t>
            </w:r>
            <w:r w:rsidR="00333C96">
              <w:rPr>
                <w:color w:val="000000" w:themeColor="text1"/>
                <w:sz w:val="22"/>
                <w:szCs w:val="22"/>
                <w:lang w:val="en-CA"/>
              </w:rPr>
              <w:t>an</w:t>
            </w:r>
            <w:r w:rsidRPr="60581500">
              <w:rPr>
                <w:color w:val="000000" w:themeColor="text1"/>
                <w:sz w:val="22"/>
                <w:szCs w:val="22"/>
                <w:lang w:val="en-CA"/>
              </w:rPr>
              <w:t xml:space="preserve"> 202</w:t>
            </w:r>
            <w:r w:rsidR="00333C96">
              <w:rPr>
                <w:color w:val="000000" w:themeColor="text1"/>
                <w:sz w:val="22"/>
                <w:szCs w:val="22"/>
                <w:lang w:val="en-CA"/>
              </w:rPr>
              <w:t>2</w:t>
            </w:r>
          </w:p>
          <w:p w14:paraId="5DE2B6B2" w14:textId="6A871DDB" w:rsidR="00A22957" w:rsidRPr="00DB163B" w:rsidRDefault="00A22957" w:rsidP="005A5465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</w:tr>
      <w:tr w:rsidR="60581500" w14:paraId="36943D25" w14:textId="77777777" w:rsidTr="60581500">
        <w:trPr>
          <w:jc w:val="right"/>
        </w:trPr>
        <w:tc>
          <w:tcPr>
            <w:tcW w:w="4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1EB46B" w14:textId="20E4B715" w:rsidR="4865A9E5" w:rsidRDefault="4865A9E5" w:rsidP="60581500">
            <w:pPr>
              <w:pStyle w:val="Header"/>
              <w:rPr>
                <w:rFonts w:cs="Arial"/>
                <w:b/>
                <w:bCs/>
                <w:sz w:val="22"/>
                <w:szCs w:val="22"/>
              </w:rPr>
            </w:pPr>
            <w:r w:rsidRPr="60581500">
              <w:rPr>
                <w:rFonts w:cs="Arial"/>
                <w:b/>
                <w:bCs/>
                <w:sz w:val="22"/>
                <w:szCs w:val="22"/>
              </w:rPr>
              <w:t>Approved by Academic Chair:</w:t>
            </w:r>
          </w:p>
          <w:p w14:paraId="55921BFA" w14:textId="0533D5E1" w:rsidR="4865A9E5" w:rsidRDefault="4865A9E5" w:rsidP="60581500">
            <w:pPr>
              <w:pStyle w:val="Header"/>
              <w:rPr>
                <w:rFonts w:cs="Arial"/>
                <w:b/>
                <w:bCs/>
                <w:sz w:val="22"/>
                <w:szCs w:val="22"/>
              </w:rPr>
            </w:pPr>
            <w:r w:rsidRPr="60581500">
              <w:rPr>
                <w:rFonts w:cs="Arial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101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81B2DE" w14:textId="6D1BD90C" w:rsidR="60581500" w:rsidRDefault="60581500" w:rsidP="00333C96">
            <w:pPr>
              <w:ind w:left="410" w:hanging="360"/>
              <w:rPr>
                <w:rFonts w:cs="Arial"/>
                <w:b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5DE2B6B5" w14:textId="77777777" w:rsidR="008E57A3" w:rsidRDefault="008E57A3">
      <w:pPr>
        <w:tabs>
          <w:tab w:val="center" w:pos="0"/>
          <w:tab w:val="right" w:pos="4320"/>
        </w:tabs>
        <w:rPr>
          <w:sz w:val="22"/>
        </w:rPr>
        <w:sectPr w:rsidR="008E57A3">
          <w:headerReference w:type="default" r:id="rId10"/>
          <w:footerReference w:type="default" r:id="rId11"/>
          <w:footnotePr>
            <w:pos w:val="beneathText"/>
          </w:footnotePr>
          <w:type w:val="continuous"/>
          <w:pgSz w:w="15840" w:h="12240" w:orient="landscape"/>
          <w:pgMar w:top="1844" w:right="576" w:bottom="576" w:left="576" w:header="432" w:footer="1250" w:gutter="0"/>
          <w:cols w:space="720"/>
        </w:sectPr>
      </w:pPr>
    </w:p>
    <w:tbl>
      <w:tblPr>
        <w:tblW w:w="14688" w:type="dxa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6"/>
        <w:gridCol w:w="5896"/>
        <w:gridCol w:w="26"/>
        <w:gridCol w:w="4914"/>
        <w:gridCol w:w="26"/>
      </w:tblGrid>
      <w:tr w:rsidR="008E57A3" w14:paraId="5DE2B6C3" w14:textId="77777777" w:rsidTr="005A5465">
        <w:trPr>
          <w:trHeight w:val="383"/>
        </w:trPr>
        <w:tc>
          <w:tcPr>
            <w:tcW w:w="3826" w:type="dxa"/>
          </w:tcPr>
          <w:p w14:paraId="5DE2B6B7" w14:textId="77777777" w:rsidR="008E57A3" w:rsidRDefault="008E57A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Design a solution to a problem using structured programming techniques.</w:t>
            </w:r>
          </w:p>
        </w:tc>
        <w:tc>
          <w:tcPr>
            <w:tcW w:w="5922" w:type="dxa"/>
            <w:gridSpan w:val="2"/>
          </w:tcPr>
          <w:p w14:paraId="5DE2B6B8" w14:textId="77777777" w:rsidR="008E57A3" w:rsidRDefault="008E57A3" w:rsidP="00391C7B">
            <w:pPr>
              <w:numPr>
                <w:ilvl w:val="0"/>
                <w:numId w:val="4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Compare differences between the object oriented and structured programming paradigm.</w:t>
            </w:r>
          </w:p>
          <w:p w14:paraId="5DE2B6B9" w14:textId="77777777" w:rsidR="008E57A3" w:rsidRDefault="008E57A3" w:rsidP="00391C7B">
            <w:pPr>
              <w:numPr>
                <w:ilvl w:val="0"/>
                <w:numId w:val="4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Distinguish between object oriented and structured programming terminology.</w:t>
            </w:r>
          </w:p>
          <w:p w14:paraId="5DE2B6BA" w14:textId="77777777" w:rsidR="008E57A3" w:rsidRDefault="008E57A3" w:rsidP="00391C7B">
            <w:pPr>
              <w:numPr>
                <w:ilvl w:val="0"/>
                <w:numId w:val="4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Explain the design and implementation steps in a structured programming solution to a problem statement.</w:t>
            </w:r>
          </w:p>
          <w:p w14:paraId="5DE2B6BB" w14:textId="77777777" w:rsidR="008E57A3" w:rsidRDefault="008E57A3" w:rsidP="00391C7B">
            <w:pPr>
              <w:numPr>
                <w:ilvl w:val="0"/>
                <w:numId w:val="4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Use design steps to identify functions and solution strategies for a simple problem.</w:t>
            </w:r>
          </w:p>
          <w:p w14:paraId="5DE2B6BC" w14:textId="77777777" w:rsidR="008E57A3" w:rsidRDefault="008E57A3" w:rsidP="00391C7B">
            <w:pPr>
              <w:numPr>
                <w:ilvl w:val="0"/>
                <w:numId w:val="4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Create algorithms for user defined functions from solution strategies.</w:t>
            </w:r>
          </w:p>
        </w:tc>
        <w:tc>
          <w:tcPr>
            <w:tcW w:w="4940" w:type="dxa"/>
            <w:gridSpan w:val="2"/>
          </w:tcPr>
          <w:p w14:paraId="5DE2B6BD" w14:textId="77777777" w:rsidR="008E57A3" w:rsidRDefault="008E57A3" w:rsidP="00391C7B">
            <w:pPr>
              <w:numPr>
                <w:ilvl w:val="0"/>
                <w:numId w:val="10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BE" w14:textId="77777777" w:rsidR="00532AB6" w:rsidRDefault="008E57A3" w:rsidP="00391C7B">
            <w:pPr>
              <w:numPr>
                <w:ilvl w:val="0"/>
                <w:numId w:val="10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BF" w14:textId="77777777" w:rsidR="00532AB6" w:rsidRDefault="008E57A3" w:rsidP="00391C7B">
            <w:pPr>
              <w:numPr>
                <w:ilvl w:val="0"/>
                <w:numId w:val="10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C0" w14:textId="77777777" w:rsidR="005F3B28" w:rsidRDefault="005F3B28" w:rsidP="005F3B28">
            <w:pPr>
              <w:ind w:left="864"/>
              <w:rPr>
                <w:sz w:val="22"/>
              </w:rPr>
            </w:pPr>
          </w:p>
          <w:p w14:paraId="5DE2B6C1" w14:textId="77777777" w:rsidR="00532AB6" w:rsidRDefault="008E57A3" w:rsidP="00391C7B">
            <w:pPr>
              <w:numPr>
                <w:ilvl w:val="0"/>
                <w:numId w:val="10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C2" w14:textId="77777777" w:rsidR="008E57A3" w:rsidRPr="005F3B28" w:rsidRDefault="008E57A3" w:rsidP="005F3B28">
            <w:pPr>
              <w:numPr>
                <w:ilvl w:val="0"/>
                <w:numId w:val="10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</w:tc>
      </w:tr>
      <w:tr w:rsidR="008E57A3" w14:paraId="5DE2B6C9" w14:textId="77777777" w:rsidTr="005A5465">
        <w:trPr>
          <w:trHeight w:val="487"/>
        </w:trPr>
        <w:tc>
          <w:tcPr>
            <w:tcW w:w="3826" w:type="dxa"/>
          </w:tcPr>
          <w:p w14:paraId="5DE2B6C4" w14:textId="77777777" w:rsidR="008E57A3" w:rsidRDefault="008E57A3" w:rsidP="00391C7B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t>Assessment Tools:</w:t>
            </w:r>
          </w:p>
          <w:p w14:paraId="5DE2B6C5" w14:textId="77777777" w:rsidR="008E57A3" w:rsidRDefault="008E57A3" w:rsidP="00E7197B">
            <w:pPr>
              <w:pStyle w:val="Header"/>
              <w:tabs>
                <w:tab w:val="clear" w:pos="0"/>
                <w:tab w:val="clear" w:pos="4320"/>
              </w:tabs>
              <w:ind w:left="90"/>
              <w:rPr>
                <w:sz w:val="22"/>
              </w:rPr>
            </w:pPr>
            <w:r>
              <w:rPr>
                <w:sz w:val="22"/>
              </w:rPr>
              <w:t>Ha</w:t>
            </w:r>
            <w:r w:rsidR="00532AB6">
              <w:rPr>
                <w:sz w:val="22"/>
              </w:rPr>
              <w:t>nd-in assignments, examinations</w:t>
            </w:r>
          </w:p>
        </w:tc>
        <w:tc>
          <w:tcPr>
            <w:tcW w:w="5922" w:type="dxa"/>
            <w:gridSpan w:val="2"/>
          </w:tcPr>
          <w:p w14:paraId="5DE2B6C6" w14:textId="77777777" w:rsidR="008E57A3" w:rsidRDefault="008E57A3" w:rsidP="00E7197B">
            <w:pPr>
              <w:tabs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5DE2B6C7" w14:textId="77777777" w:rsidR="008E57A3" w:rsidRDefault="008E57A3" w:rsidP="00E7197B">
            <w:pPr>
              <w:tabs>
                <w:tab w:val="left" w:pos="432"/>
                <w:tab w:val="num" w:pos="494"/>
              </w:tabs>
              <w:ind w:left="494" w:hanging="450"/>
              <w:rPr>
                <w:sz w:val="22"/>
              </w:rPr>
            </w:pPr>
          </w:p>
        </w:tc>
        <w:tc>
          <w:tcPr>
            <w:tcW w:w="4940" w:type="dxa"/>
            <w:gridSpan w:val="2"/>
          </w:tcPr>
          <w:p w14:paraId="5DE2B6C8" w14:textId="77777777" w:rsidR="008E57A3" w:rsidRDefault="008E57A3">
            <w:pPr>
              <w:rPr>
                <w:sz w:val="22"/>
              </w:rPr>
            </w:pPr>
          </w:p>
        </w:tc>
      </w:tr>
      <w:tr w:rsidR="008E57A3" w14:paraId="5DE2B6D7" w14:textId="77777777" w:rsidTr="005A5465">
        <w:trPr>
          <w:trHeight w:val="503"/>
        </w:trPr>
        <w:tc>
          <w:tcPr>
            <w:tcW w:w="3826" w:type="dxa"/>
          </w:tcPr>
          <w:p w14:paraId="5DE2B6CA" w14:textId="77777777" w:rsidR="008E57A3" w:rsidRDefault="008E57A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Create procedural language application from a structured programming design</w:t>
            </w:r>
            <w:r w:rsidR="009544C0">
              <w:rPr>
                <w:b/>
                <w:bCs/>
                <w:sz w:val="22"/>
              </w:rPr>
              <w:t>.</w:t>
            </w:r>
          </w:p>
        </w:tc>
        <w:tc>
          <w:tcPr>
            <w:tcW w:w="5922" w:type="dxa"/>
            <w:gridSpan w:val="2"/>
          </w:tcPr>
          <w:p w14:paraId="5DE2B6CB" w14:textId="77777777" w:rsidR="008E57A3" w:rsidRDefault="008E57A3" w:rsidP="00391C7B">
            <w:pPr>
              <w:numPr>
                <w:ilvl w:val="0"/>
                <w:numId w:val="5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List data types in the procedural language.</w:t>
            </w:r>
          </w:p>
          <w:p w14:paraId="5DE2B6CC" w14:textId="77777777" w:rsidR="00095950" w:rsidRDefault="00095950" w:rsidP="00095950">
            <w:pPr>
              <w:ind w:left="44"/>
              <w:rPr>
                <w:sz w:val="22"/>
              </w:rPr>
            </w:pPr>
          </w:p>
          <w:p w14:paraId="5DE2B6CD" w14:textId="77777777" w:rsidR="008E57A3" w:rsidRDefault="008E57A3" w:rsidP="00391C7B">
            <w:pPr>
              <w:numPr>
                <w:ilvl w:val="0"/>
                <w:numId w:val="5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State the difference between object encapsulation and file encapsulation.</w:t>
            </w:r>
          </w:p>
          <w:p w14:paraId="5DE2B6CE" w14:textId="77777777" w:rsidR="008E57A3" w:rsidRDefault="008E57A3" w:rsidP="00391C7B">
            <w:pPr>
              <w:numPr>
                <w:ilvl w:val="0"/>
                <w:numId w:val="5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Divide program into header files and module files.</w:t>
            </w:r>
          </w:p>
          <w:p w14:paraId="5DE2B6CF" w14:textId="77777777" w:rsidR="00095950" w:rsidRDefault="00095950" w:rsidP="00095950">
            <w:pPr>
              <w:rPr>
                <w:sz w:val="22"/>
              </w:rPr>
            </w:pPr>
          </w:p>
          <w:p w14:paraId="5DE2B6D0" w14:textId="77777777" w:rsidR="008E57A3" w:rsidRDefault="008E57A3" w:rsidP="00391C7B">
            <w:pPr>
              <w:numPr>
                <w:ilvl w:val="0"/>
                <w:numId w:val="5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 xml:space="preserve">Create a make file to compile multiple source code files. </w:t>
            </w:r>
          </w:p>
          <w:p w14:paraId="5DE2B6D1" w14:textId="77777777" w:rsidR="008E57A3" w:rsidRDefault="00D40E85" w:rsidP="00391C7B">
            <w:pPr>
              <w:numPr>
                <w:ilvl w:val="0"/>
                <w:numId w:val="5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Use Make command and a user M</w:t>
            </w:r>
            <w:r w:rsidR="008E57A3">
              <w:rPr>
                <w:sz w:val="22"/>
              </w:rPr>
              <w:t>ake file to compile multiple source code files.</w:t>
            </w:r>
          </w:p>
        </w:tc>
        <w:tc>
          <w:tcPr>
            <w:tcW w:w="4940" w:type="dxa"/>
            <w:gridSpan w:val="2"/>
          </w:tcPr>
          <w:p w14:paraId="5DE2B6D2" w14:textId="77777777" w:rsidR="00532AB6" w:rsidRDefault="008E57A3" w:rsidP="00391C7B">
            <w:pPr>
              <w:numPr>
                <w:ilvl w:val="0"/>
                <w:numId w:val="11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D3" w14:textId="77777777" w:rsidR="00532AB6" w:rsidRDefault="008E57A3" w:rsidP="00391C7B">
            <w:pPr>
              <w:numPr>
                <w:ilvl w:val="0"/>
                <w:numId w:val="11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D4" w14:textId="77777777" w:rsidR="00532AB6" w:rsidRDefault="008E57A3" w:rsidP="00391C7B">
            <w:pPr>
              <w:numPr>
                <w:ilvl w:val="0"/>
                <w:numId w:val="11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D5" w14:textId="77777777" w:rsidR="00532AB6" w:rsidRDefault="008E57A3" w:rsidP="00391C7B">
            <w:pPr>
              <w:numPr>
                <w:ilvl w:val="0"/>
                <w:numId w:val="11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6D6" w14:textId="77777777" w:rsidR="008E57A3" w:rsidRPr="005F3B28" w:rsidRDefault="008E57A3" w:rsidP="005F3B28">
            <w:pPr>
              <w:numPr>
                <w:ilvl w:val="0"/>
                <w:numId w:val="11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</w:tc>
      </w:tr>
      <w:tr w:rsidR="008E57A3" w14:paraId="5DE2B6DC" w14:textId="77777777" w:rsidTr="005A5465">
        <w:trPr>
          <w:trHeight w:val="478"/>
        </w:trPr>
        <w:tc>
          <w:tcPr>
            <w:tcW w:w="3826" w:type="dxa"/>
          </w:tcPr>
          <w:p w14:paraId="5DE2B6D8" w14:textId="77777777" w:rsidR="008E57A3" w:rsidRDefault="008E57A3" w:rsidP="00391C7B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t>Assessment Tools:</w:t>
            </w:r>
          </w:p>
          <w:p w14:paraId="5DE2B6D9" w14:textId="12438C6E" w:rsidR="005A5465" w:rsidRDefault="008E57A3" w:rsidP="005A5465">
            <w:pPr>
              <w:tabs>
                <w:tab w:val="num" w:pos="450"/>
              </w:tabs>
              <w:ind w:left="90"/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22" w:type="dxa"/>
            <w:gridSpan w:val="2"/>
          </w:tcPr>
          <w:p w14:paraId="5DE2B6DA" w14:textId="77777777" w:rsidR="008E57A3" w:rsidRDefault="008E57A3" w:rsidP="00E7197B">
            <w:pPr>
              <w:tabs>
                <w:tab w:val="num" w:pos="494"/>
              </w:tabs>
              <w:ind w:left="494" w:hanging="450"/>
              <w:rPr>
                <w:sz w:val="22"/>
              </w:rPr>
            </w:pPr>
          </w:p>
        </w:tc>
        <w:tc>
          <w:tcPr>
            <w:tcW w:w="4940" w:type="dxa"/>
            <w:gridSpan w:val="2"/>
          </w:tcPr>
          <w:p w14:paraId="5DE2B6DB" w14:textId="77777777" w:rsidR="008E57A3" w:rsidRDefault="008E57A3">
            <w:pPr>
              <w:rPr>
                <w:sz w:val="22"/>
              </w:rPr>
            </w:pPr>
          </w:p>
        </w:tc>
      </w:tr>
      <w:tr w:rsidR="00160773" w14:paraId="5DE2B6EA" w14:textId="77777777" w:rsidTr="005A5465">
        <w:trPr>
          <w:gridAfter w:val="1"/>
          <w:wAfter w:w="26" w:type="dxa"/>
          <w:trHeight w:val="503"/>
        </w:trPr>
        <w:tc>
          <w:tcPr>
            <w:tcW w:w="3826" w:type="dxa"/>
          </w:tcPr>
          <w:p w14:paraId="5DE2B6DE" w14:textId="77777777" w:rsidR="00160773" w:rsidRPr="00160773" w:rsidRDefault="0016077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sz w:val="22"/>
                <w:szCs w:val="22"/>
              </w:rPr>
            </w:pPr>
            <w:r w:rsidRPr="00160773">
              <w:rPr>
                <w:b/>
                <w:sz w:val="22"/>
                <w:szCs w:val="22"/>
              </w:rPr>
              <w:t>Use language libraries and functions when developing a procedural program.</w:t>
            </w:r>
          </w:p>
        </w:tc>
        <w:tc>
          <w:tcPr>
            <w:tcW w:w="5896" w:type="dxa"/>
            <w:shd w:val="clear" w:color="auto" w:fill="auto"/>
          </w:tcPr>
          <w:p w14:paraId="5DE2B6DF" w14:textId="77777777" w:rsidR="00FC206A" w:rsidRPr="00FC206A" w:rsidRDefault="00FC206A" w:rsidP="00FC206A">
            <w:pPr>
              <w:numPr>
                <w:ilvl w:val="0"/>
                <w:numId w:val="17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FC206A">
              <w:rPr>
                <w:sz w:val="22"/>
                <w:szCs w:val="22"/>
              </w:rPr>
              <w:t>Identify language libraries and their use in procedural language programs.</w:t>
            </w:r>
          </w:p>
          <w:p w14:paraId="5DE2B6E0" w14:textId="77777777" w:rsidR="00FC206A" w:rsidRPr="00FC206A" w:rsidRDefault="00FC206A" w:rsidP="00FC206A">
            <w:pPr>
              <w:numPr>
                <w:ilvl w:val="0"/>
                <w:numId w:val="17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FC206A">
              <w:rPr>
                <w:sz w:val="22"/>
                <w:szCs w:val="22"/>
              </w:rPr>
              <w:t>Employ library functions to implement design functions</w:t>
            </w:r>
          </w:p>
          <w:p w14:paraId="5DE2B6E1" w14:textId="77777777" w:rsidR="00FC206A" w:rsidRDefault="00FC206A" w:rsidP="00FC206A">
            <w:pPr>
              <w:numPr>
                <w:ilvl w:val="0"/>
                <w:numId w:val="17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FC206A">
              <w:rPr>
                <w:sz w:val="22"/>
                <w:szCs w:val="22"/>
              </w:rPr>
              <w:t>Use I/O library functions to perform input and output.</w:t>
            </w:r>
          </w:p>
          <w:p w14:paraId="5DE2B6E2" w14:textId="77777777" w:rsidR="00FC206A" w:rsidRPr="00FC206A" w:rsidRDefault="00FC206A" w:rsidP="00FC206A">
            <w:pPr>
              <w:tabs>
                <w:tab w:val="left" w:pos="586"/>
              </w:tabs>
              <w:rPr>
                <w:sz w:val="22"/>
                <w:szCs w:val="22"/>
              </w:rPr>
            </w:pPr>
          </w:p>
          <w:p w14:paraId="5DE2B6E3" w14:textId="77777777" w:rsidR="00FC206A" w:rsidRPr="00FC206A" w:rsidRDefault="00FC206A" w:rsidP="00FC206A">
            <w:pPr>
              <w:numPr>
                <w:ilvl w:val="0"/>
                <w:numId w:val="17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FC206A">
              <w:rPr>
                <w:sz w:val="22"/>
                <w:szCs w:val="22"/>
              </w:rPr>
              <w:t>Identify language defined functions in libraries that correlate to design functions.</w:t>
            </w:r>
          </w:p>
          <w:p w14:paraId="5DE2B6E4" w14:textId="77777777" w:rsidR="00160773" w:rsidRPr="00FC206A" w:rsidRDefault="00FC206A" w:rsidP="00FC206A">
            <w:pPr>
              <w:numPr>
                <w:ilvl w:val="0"/>
                <w:numId w:val="17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FC206A">
              <w:rPr>
                <w:sz w:val="22"/>
                <w:szCs w:val="22"/>
              </w:rPr>
              <w:t>Employ library functions to implement design functions in a procedural program.</w:t>
            </w:r>
          </w:p>
        </w:tc>
        <w:tc>
          <w:tcPr>
            <w:tcW w:w="4940" w:type="dxa"/>
            <w:gridSpan w:val="2"/>
            <w:shd w:val="clear" w:color="auto" w:fill="auto"/>
          </w:tcPr>
          <w:p w14:paraId="5DE2B6E5" w14:textId="77777777" w:rsidR="00FC206A" w:rsidRPr="00FC206A" w:rsidRDefault="00FC206A" w:rsidP="00FC206A">
            <w:pPr>
              <w:numPr>
                <w:ilvl w:val="0"/>
                <w:numId w:val="19"/>
              </w:numPr>
              <w:tabs>
                <w:tab w:val="left" w:pos="784"/>
              </w:tabs>
              <w:ind w:left="784" w:hanging="720"/>
              <w:rPr>
                <w:sz w:val="22"/>
              </w:rPr>
            </w:pPr>
            <w:r w:rsidRPr="00FC206A">
              <w:rPr>
                <w:sz w:val="22"/>
              </w:rPr>
              <w:t>Lecture, demonstration and in-class activity.</w:t>
            </w:r>
          </w:p>
          <w:p w14:paraId="5DE2B6E6" w14:textId="77777777" w:rsidR="00FC206A" w:rsidRPr="00FC206A" w:rsidRDefault="00FC206A" w:rsidP="00FC206A">
            <w:pPr>
              <w:numPr>
                <w:ilvl w:val="0"/>
                <w:numId w:val="19"/>
              </w:numPr>
              <w:tabs>
                <w:tab w:val="left" w:pos="784"/>
              </w:tabs>
              <w:ind w:left="784" w:hanging="720"/>
              <w:rPr>
                <w:sz w:val="22"/>
              </w:rPr>
            </w:pPr>
            <w:r w:rsidRPr="00FC206A">
              <w:rPr>
                <w:sz w:val="22"/>
              </w:rPr>
              <w:t>Lecture, demonstration and in-class activity.</w:t>
            </w:r>
          </w:p>
          <w:p w14:paraId="5DE2B6E7" w14:textId="77777777" w:rsidR="00FC206A" w:rsidRPr="00FC206A" w:rsidRDefault="00FC206A" w:rsidP="00FC206A">
            <w:pPr>
              <w:numPr>
                <w:ilvl w:val="0"/>
                <w:numId w:val="19"/>
              </w:numPr>
              <w:tabs>
                <w:tab w:val="left" w:pos="784"/>
              </w:tabs>
              <w:ind w:left="784" w:hanging="720"/>
              <w:rPr>
                <w:sz w:val="22"/>
              </w:rPr>
            </w:pPr>
            <w:r w:rsidRPr="00FC206A">
              <w:rPr>
                <w:sz w:val="22"/>
              </w:rPr>
              <w:t>Lecture, demonstration and in-class activity.</w:t>
            </w:r>
          </w:p>
          <w:p w14:paraId="5DE2B6E8" w14:textId="77777777" w:rsidR="00FC206A" w:rsidRPr="00FC206A" w:rsidRDefault="00FC206A" w:rsidP="00FC206A">
            <w:pPr>
              <w:numPr>
                <w:ilvl w:val="0"/>
                <w:numId w:val="19"/>
              </w:numPr>
              <w:tabs>
                <w:tab w:val="left" w:pos="784"/>
              </w:tabs>
              <w:ind w:left="784" w:hanging="720"/>
              <w:rPr>
                <w:sz w:val="22"/>
              </w:rPr>
            </w:pPr>
            <w:r w:rsidRPr="00FC206A">
              <w:rPr>
                <w:sz w:val="22"/>
              </w:rPr>
              <w:t>Lecture, demonstration and in-class activity.</w:t>
            </w:r>
          </w:p>
          <w:p w14:paraId="5DE2B6E9" w14:textId="77777777" w:rsidR="00160773" w:rsidRDefault="00FC206A" w:rsidP="00FC206A">
            <w:pPr>
              <w:numPr>
                <w:ilvl w:val="0"/>
                <w:numId w:val="19"/>
              </w:numPr>
              <w:tabs>
                <w:tab w:val="left" w:pos="784"/>
              </w:tabs>
              <w:ind w:left="784" w:hanging="720"/>
              <w:rPr>
                <w:sz w:val="22"/>
              </w:rPr>
            </w:pPr>
            <w:r w:rsidRPr="00FC206A">
              <w:rPr>
                <w:sz w:val="22"/>
              </w:rPr>
              <w:t>Lecture, demonstration and in-class activity.</w:t>
            </w:r>
          </w:p>
        </w:tc>
      </w:tr>
      <w:tr w:rsidR="00160773" w14:paraId="5DE2B6EF" w14:textId="77777777" w:rsidTr="005A5465">
        <w:trPr>
          <w:gridAfter w:val="1"/>
          <w:wAfter w:w="26" w:type="dxa"/>
          <w:trHeight w:val="503"/>
        </w:trPr>
        <w:tc>
          <w:tcPr>
            <w:tcW w:w="3826" w:type="dxa"/>
            <w:shd w:val="clear" w:color="auto" w:fill="auto"/>
          </w:tcPr>
          <w:p w14:paraId="5DE2B6EB" w14:textId="77777777" w:rsidR="00160773" w:rsidRDefault="00160773" w:rsidP="00160773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lastRenderedPageBreak/>
              <w:t>Assessment Tools:</w:t>
            </w:r>
          </w:p>
          <w:p w14:paraId="5DE2B6EC" w14:textId="77777777" w:rsidR="00160773" w:rsidRPr="0089508B" w:rsidRDefault="005F3B28" w:rsidP="005F3B28">
            <w:pPr>
              <w:ind w:left="92"/>
              <w:rPr>
                <w:sz w:val="22"/>
                <w:szCs w:val="22"/>
              </w:rPr>
            </w:pPr>
            <w:r w:rsidRPr="005F3B28">
              <w:rPr>
                <w:sz w:val="22"/>
                <w:szCs w:val="22"/>
              </w:rPr>
              <w:t>Hand-in assignments, examinations</w:t>
            </w:r>
          </w:p>
        </w:tc>
        <w:tc>
          <w:tcPr>
            <w:tcW w:w="5896" w:type="dxa"/>
          </w:tcPr>
          <w:p w14:paraId="5DE2B6ED" w14:textId="77777777" w:rsidR="00160773" w:rsidRPr="0089508B" w:rsidRDefault="00160773" w:rsidP="00160773">
            <w:pPr>
              <w:rPr>
                <w:sz w:val="22"/>
                <w:szCs w:val="22"/>
              </w:rPr>
            </w:pPr>
          </w:p>
        </w:tc>
        <w:tc>
          <w:tcPr>
            <w:tcW w:w="4940" w:type="dxa"/>
            <w:gridSpan w:val="2"/>
          </w:tcPr>
          <w:p w14:paraId="5DE2B6EE" w14:textId="77777777" w:rsidR="00160773" w:rsidRDefault="00160773" w:rsidP="00160773">
            <w:pPr>
              <w:rPr>
                <w:sz w:val="22"/>
              </w:rPr>
            </w:pPr>
          </w:p>
        </w:tc>
      </w:tr>
      <w:tr w:rsidR="00160773" w14:paraId="5DE2B6F7" w14:textId="77777777" w:rsidTr="005A5465">
        <w:trPr>
          <w:gridAfter w:val="1"/>
          <w:wAfter w:w="26" w:type="dxa"/>
          <w:trHeight w:val="503"/>
        </w:trPr>
        <w:tc>
          <w:tcPr>
            <w:tcW w:w="3826" w:type="dxa"/>
          </w:tcPr>
          <w:p w14:paraId="5DE2B6F0" w14:textId="77777777" w:rsidR="00160773" w:rsidRPr="00160773" w:rsidRDefault="0016077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sz w:val="22"/>
                <w:szCs w:val="22"/>
              </w:rPr>
            </w:pPr>
            <w:r w:rsidRPr="00160773">
              <w:rPr>
                <w:b/>
                <w:sz w:val="22"/>
                <w:szCs w:val="22"/>
              </w:rPr>
              <w:t>Develop function libraries in a procedural language.</w:t>
            </w:r>
          </w:p>
        </w:tc>
        <w:tc>
          <w:tcPr>
            <w:tcW w:w="5896" w:type="dxa"/>
            <w:shd w:val="clear" w:color="auto" w:fill="auto"/>
          </w:tcPr>
          <w:p w14:paraId="5DE2B6F1" w14:textId="77777777" w:rsidR="00A04691" w:rsidRPr="00A04691" w:rsidRDefault="00A04691" w:rsidP="00A04691">
            <w:pPr>
              <w:numPr>
                <w:ilvl w:val="0"/>
                <w:numId w:val="18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A04691">
              <w:rPr>
                <w:sz w:val="22"/>
                <w:szCs w:val="22"/>
              </w:rPr>
              <w:t>Create coded user defined functions from solutions strategies and algorithms.</w:t>
            </w:r>
          </w:p>
          <w:p w14:paraId="5DE2B6F2" w14:textId="77777777" w:rsidR="00A04691" w:rsidRPr="00A04691" w:rsidRDefault="00A04691" w:rsidP="00A04691">
            <w:pPr>
              <w:numPr>
                <w:ilvl w:val="0"/>
                <w:numId w:val="18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A04691">
              <w:rPr>
                <w:sz w:val="22"/>
                <w:szCs w:val="22"/>
              </w:rPr>
              <w:t>Combine user defined functions into function libraries.</w:t>
            </w:r>
          </w:p>
          <w:p w14:paraId="5DE2B6F3" w14:textId="77777777" w:rsidR="00160773" w:rsidRPr="0089508B" w:rsidRDefault="00A04691" w:rsidP="00A04691">
            <w:pPr>
              <w:numPr>
                <w:ilvl w:val="0"/>
                <w:numId w:val="18"/>
              </w:numPr>
              <w:tabs>
                <w:tab w:val="left" w:pos="586"/>
              </w:tabs>
              <w:ind w:left="586" w:hanging="540"/>
              <w:rPr>
                <w:sz w:val="22"/>
                <w:szCs w:val="22"/>
              </w:rPr>
            </w:pPr>
            <w:r w:rsidRPr="00A04691">
              <w:rPr>
                <w:sz w:val="22"/>
                <w:szCs w:val="22"/>
              </w:rPr>
              <w:t>Employ user defined library functions in a procedural program.</w:t>
            </w:r>
          </w:p>
        </w:tc>
        <w:tc>
          <w:tcPr>
            <w:tcW w:w="4940" w:type="dxa"/>
            <w:gridSpan w:val="2"/>
          </w:tcPr>
          <w:p w14:paraId="5DE2B6F4" w14:textId="77777777" w:rsidR="00A04691" w:rsidRPr="00A04691" w:rsidRDefault="00A04691" w:rsidP="00A04691">
            <w:pPr>
              <w:numPr>
                <w:ilvl w:val="0"/>
                <w:numId w:val="20"/>
              </w:numPr>
              <w:tabs>
                <w:tab w:val="left" w:pos="810"/>
              </w:tabs>
              <w:ind w:left="810" w:hanging="720"/>
              <w:rPr>
                <w:sz w:val="22"/>
              </w:rPr>
            </w:pPr>
            <w:r w:rsidRPr="00A04691">
              <w:rPr>
                <w:sz w:val="22"/>
              </w:rPr>
              <w:t>Lecture, demonstration and in-class activity.</w:t>
            </w:r>
          </w:p>
          <w:p w14:paraId="5DE2B6F5" w14:textId="77777777" w:rsidR="00A04691" w:rsidRPr="00A04691" w:rsidRDefault="00A04691" w:rsidP="00A04691">
            <w:pPr>
              <w:numPr>
                <w:ilvl w:val="0"/>
                <w:numId w:val="20"/>
              </w:numPr>
              <w:tabs>
                <w:tab w:val="left" w:pos="810"/>
              </w:tabs>
              <w:ind w:left="810" w:hanging="720"/>
              <w:rPr>
                <w:sz w:val="22"/>
              </w:rPr>
            </w:pPr>
            <w:r w:rsidRPr="00A04691">
              <w:rPr>
                <w:sz w:val="22"/>
              </w:rPr>
              <w:t>Lecture, demonstration and in-class activity.</w:t>
            </w:r>
          </w:p>
          <w:p w14:paraId="5DE2B6F6" w14:textId="77777777" w:rsidR="00160773" w:rsidRPr="00A04691" w:rsidRDefault="00A04691" w:rsidP="00A04691">
            <w:pPr>
              <w:numPr>
                <w:ilvl w:val="0"/>
                <w:numId w:val="20"/>
              </w:numPr>
              <w:tabs>
                <w:tab w:val="left" w:pos="810"/>
              </w:tabs>
              <w:ind w:left="810" w:hanging="720"/>
              <w:rPr>
                <w:sz w:val="22"/>
              </w:rPr>
            </w:pPr>
            <w:r w:rsidRPr="00A04691">
              <w:rPr>
                <w:sz w:val="22"/>
              </w:rPr>
              <w:t>Lecture, demonstration and in-class activity.</w:t>
            </w:r>
          </w:p>
        </w:tc>
      </w:tr>
      <w:tr w:rsidR="00160773" w14:paraId="5DE2B6FC" w14:textId="77777777" w:rsidTr="005A5465">
        <w:trPr>
          <w:gridAfter w:val="1"/>
          <w:wAfter w:w="26" w:type="dxa"/>
          <w:trHeight w:val="503"/>
        </w:trPr>
        <w:tc>
          <w:tcPr>
            <w:tcW w:w="3826" w:type="dxa"/>
            <w:shd w:val="clear" w:color="auto" w:fill="auto"/>
          </w:tcPr>
          <w:p w14:paraId="5DE2B6F8" w14:textId="77777777" w:rsidR="00160773" w:rsidRDefault="00160773" w:rsidP="00160773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t>Assessment Tools:</w:t>
            </w:r>
          </w:p>
          <w:p w14:paraId="5DE2B6F9" w14:textId="77777777" w:rsidR="00160773" w:rsidRPr="0089508B" w:rsidRDefault="005F3B28" w:rsidP="005F3B28">
            <w:pPr>
              <w:ind w:left="92"/>
              <w:rPr>
                <w:sz w:val="22"/>
                <w:szCs w:val="22"/>
              </w:rPr>
            </w:pPr>
            <w:r w:rsidRPr="005F3B28">
              <w:rPr>
                <w:sz w:val="22"/>
                <w:szCs w:val="22"/>
              </w:rPr>
              <w:t>Hand-in assignments, examinations</w:t>
            </w:r>
          </w:p>
        </w:tc>
        <w:tc>
          <w:tcPr>
            <w:tcW w:w="5896" w:type="dxa"/>
          </w:tcPr>
          <w:p w14:paraId="5DE2B6FA" w14:textId="77777777" w:rsidR="00160773" w:rsidRPr="0089508B" w:rsidRDefault="00160773" w:rsidP="00160773">
            <w:pPr>
              <w:rPr>
                <w:sz w:val="22"/>
                <w:szCs w:val="22"/>
              </w:rPr>
            </w:pPr>
          </w:p>
        </w:tc>
        <w:tc>
          <w:tcPr>
            <w:tcW w:w="4940" w:type="dxa"/>
            <w:gridSpan w:val="2"/>
          </w:tcPr>
          <w:p w14:paraId="5DE2B6FB" w14:textId="77777777" w:rsidR="00160773" w:rsidRDefault="00160773" w:rsidP="00160773">
            <w:pPr>
              <w:rPr>
                <w:sz w:val="22"/>
              </w:rPr>
            </w:pPr>
          </w:p>
        </w:tc>
      </w:tr>
      <w:tr w:rsidR="008E57A3" w14:paraId="5DE2B711" w14:textId="77777777" w:rsidTr="005A5465">
        <w:trPr>
          <w:gridAfter w:val="1"/>
          <w:wAfter w:w="26" w:type="dxa"/>
          <w:trHeight w:val="503"/>
        </w:trPr>
        <w:tc>
          <w:tcPr>
            <w:tcW w:w="3826" w:type="dxa"/>
          </w:tcPr>
          <w:p w14:paraId="5DE2B6FD" w14:textId="77777777" w:rsidR="008E57A3" w:rsidRPr="0089508B" w:rsidRDefault="008E57A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bCs/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br w:type="page"/>
            </w:r>
            <w:r w:rsidRPr="0089508B">
              <w:rPr>
                <w:b/>
                <w:bCs/>
                <w:sz w:val="22"/>
                <w:szCs w:val="22"/>
              </w:rPr>
              <w:t>Develop code to reference and manipulate static memory with pointers.</w:t>
            </w:r>
          </w:p>
        </w:tc>
        <w:tc>
          <w:tcPr>
            <w:tcW w:w="5896" w:type="dxa"/>
          </w:tcPr>
          <w:p w14:paraId="5DE2B6FE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Identify the memory requirements of various data types.</w:t>
            </w:r>
          </w:p>
          <w:p w14:paraId="5DE2B6FF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Generate a paper-based representation of a computer program's memory usage from algorithm or code.</w:t>
            </w:r>
          </w:p>
          <w:p w14:paraId="5DE2B700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Explain indirection and its purpose emphasizing the difference between pointer address and the address it stores.</w:t>
            </w:r>
          </w:p>
          <w:p w14:paraId="5DE2B701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Create a pointer to a fundamental data type.</w:t>
            </w:r>
          </w:p>
          <w:p w14:paraId="5DE2B702" w14:textId="77777777" w:rsidR="0089508B" w:rsidRPr="0089508B" w:rsidRDefault="0089508B" w:rsidP="0089508B">
            <w:pPr>
              <w:ind w:left="44"/>
              <w:rPr>
                <w:sz w:val="22"/>
                <w:szCs w:val="22"/>
              </w:rPr>
            </w:pPr>
          </w:p>
          <w:p w14:paraId="5DE2B703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Use the cast operator to assign a fundamental data type to a pointer of dissimilar data type.</w:t>
            </w:r>
          </w:p>
          <w:p w14:paraId="5DE2B704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Explain the connection between arrays and pointers</w:t>
            </w:r>
            <w:r w:rsidR="0089508B" w:rsidRPr="0089508B">
              <w:rPr>
                <w:sz w:val="22"/>
                <w:szCs w:val="22"/>
              </w:rPr>
              <w:t>.</w:t>
            </w:r>
          </w:p>
          <w:p w14:paraId="5DE2B705" w14:textId="77777777" w:rsidR="0089508B" w:rsidRPr="0089508B" w:rsidRDefault="0089508B" w:rsidP="0089508B">
            <w:pPr>
              <w:ind w:left="44"/>
              <w:rPr>
                <w:sz w:val="22"/>
                <w:szCs w:val="22"/>
              </w:rPr>
            </w:pPr>
          </w:p>
          <w:p w14:paraId="5DE2B706" w14:textId="77777777" w:rsidR="008E57A3" w:rsidRPr="0089508B" w:rsidRDefault="008E57A3" w:rsidP="00391C7B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Manipulate base memory using pointers and pointer arithmetic.</w:t>
            </w:r>
          </w:p>
          <w:p w14:paraId="5DE2B707" w14:textId="77777777" w:rsidR="008E57A3" w:rsidRPr="00D40E85" w:rsidRDefault="008E57A3" w:rsidP="00D40E85">
            <w:pPr>
              <w:numPr>
                <w:ilvl w:val="0"/>
                <w:numId w:val="6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Create functions that use pointer parameters and return types.</w:t>
            </w:r>
          </w:p>
        </w:tc>
        <w:tc>
          <w:tcPr>
            <w:tcW w:w="4940" w:type="dxa"/>
            <w:gridSpan w:val="2"/>
          </w:tcPr>
          <w:p w14:paraId="5DE2B708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09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0A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0B" w14:textId="77777777" w:rsidR="0089508B" w:rsidRDefault="0089508B" w:rsidP="0089508B">
            <w:pPr>
              <w:ind w:left="62"/>
              <w:rPr>
                <w:sz w:val="22"/>
              </w:rPr>
            </w:pPr>
          </w:p>
          <w:p w14:paraId="5DE2B70C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0D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0E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0F" w14:textId="77777777" w:rsidR="008E57A3" w:rsidRDefault="008E57A3" w:rsidP="00391C7B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10" w14:textId="77777777" w:rsidR="008E57A3" w:rsidRPr="00D40E85" w:rsidRDefault="008E57A3" w:rsidP="00D40E85">
            <w:pPr>
              <w:numPr>
                <w:ilvl w:val="0"/>
                <w:numId w:val="14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</w:tc>
      </w:tr>
      <w:tr w:rsidR="008E57A3" w14:paraId="5DE2B716" w14:textId="77777777" w:rsidTr="005A5465">
        <w:trPr>
          <w:gridAfter w:val="1"/>
          <w:wAfter w:w="26" w:type="dxa"/>
          <w:trHeight w:val="503"/>
        </w:trPr>
        <w:tc>
          <w:tcPr>
            <w:tcW w:w="3826" w:type="dxa"/>
          </w:tcPr>
          <w:p w14:paraId="5DE2B712" w14:textId="77777777" w:rsidR="008E57A3" w:rsidRDefault="008E57A3" w:rsidP="00391C7B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t>Assessment Tools:</w:t>
            </w:r>
          </w:p>
          <w:p w14:paraId="5DE2B713" w14:textId="77777777" w:rsidR="008E57A3" w:rsidRDefault="008E57A3" w:rsidP="00E7197B">
            <w:pPr>
              <w:ind w:left="90"/>
              <w:rPr>
                <w:sz w:val="22"/>
              </w:rPr>
            </w:pPr>
            <w:r>
              <w:rPr>
                <w:sz w:val="22"/>
              </w:rPr>
              <w:t>Ha</w:t>
            </w:r>
            <w:r w:rsidR="00E7197B">
              <w:rPr>
                <w:sz w:val="22"/>
              </w:rPr>
              <w:t>nd-in assignments, examinations</w:t>
            </w:r>
          </w:p>
        </w:tc>
        <w:tc>
          <w:tcPr>
            <w:tcW w:w="5896" w:type="dxa"/>
          </w:tcPr>
          <w:p w14:paraId="5DE2B714" w14:textId="77777777" w:rsidR="008E57A3" w:rsidRDefault="008E57A3" w:rsidP="00E7197B">
            <w:pPr>
              <w:tabs>
                <w:tab w:val="num" w:pos="494"/>
              </w:tabs>
              <w:ind w:left="494" w:hanging="450"/>
              <w:rPr>
                <w:sz w:val="22"/>
              </w:rPr>
            </w:pPr>
          </w:p>
        </w:tc>
        <w:tc>
          <w:tcPr>
            <w:tcW w:w="4940" w:type="dxa"/>
            <w:gridSpan w:val="2"/>
          </w:tcPr>
          <w:p w14:paraId="5DE2B715" w14:textId="77777777" w:rsidR="008E57A3" w:rsidRDefault="008E57A3" w:rsidP="00E7197B">
            <w:pPr>
              <w:tabs>
                <w:tab w:val="num" w:pos="512"/>
              </w:tabs>
              <w:ind w:left="512" w:hanging="450"/>
              <w:rPr>
                <w:sz w:val="22"/>
              </w:rPr>
            </w:pPr>
          </w:p>
        </w:tc>
      </w:tr>
    </w:tbl>
    <w:p w14:paraId="5DE2B717" w14:textId="50ADCA68" w:rsidR="005A5465" w:rsidRDefault="005A5465"/>
    <w:p w14:paraId="363AE64D" w14:textId="77777777" w:rsidR="005A5465" w:rsidRDefault="005A5465">
      <w:pPr>
        <w:suppressAutoHyphens w:val="0"/>
      </w:pPr>
      <w:r>
        <w:br w:type="page"/>
      </w:r>
    </w:p>
    <w:tbl>
      <w:tblPr>
        <w:tblW w:w="14688" w:type="dxa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6"/>
        <w:gridCol w:w="5922"/>
        <w:gridCol w:w="4940"/>
      </w:tblGrid>
      <w:tr w:rsidR="008E57A3" w14:paraId="5DE2B731" w14:textId="77777777" w:rsidTr="005A5465">
        <w:trPr>
          <w:trHeight w:val="503"/>
        </w:trPr>
        <w:tc>
          <w:tcPr>
            <w:tcW w:w="3826" w:type="dxa"/>
          </w:tcPr>
          <w:p w14:paraId="5DE2B719" w14:textId="77777777" w:rsidR="008E57A3" w:rsidRDefault="008E57A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Develop code to reference and manipulate dynamic memory with pointers.</w:t>
            </w:r>
          </w:p>
        </w:tc>
        <w:tc>
          <w:tcPr>
            <w:tcW w:w="5922" w:type="dxa"/>
          </w:tcPr>
          <w:p w14:paraId="5DE2B71A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Define dynamic memory using paper based model.</w:t>
            </w:r>
          </w:p>
          <w:p w14:paraId="5DE2B71B" w14:textId="77777777" w:rsidR="0089508B" w:rsidRDefault="0089508B" w:rsidP="0089508B">
            <w:pPr>
              <w:ind w:left="44"/>
              <w:rPr>
                <w:sz w:val="22"/>
              </w:rPr>
            </w:pPr>
          </w:p>
          <w:p w14:paraId="5DE2B71C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Allocate and release memory from the heap.</w:t>
            </w:r>
          </w:p>
          <w:p w14:paraId="5DE2B71D" w14:textId="77777777" w:rsidR="0089508B" w:rsidRDefault="0089508B" w:rsidP="0089508B">
            <w:pPr>
              <w:rPr>
                <w:sz w:val="22"/>
              </w:rPr>
            </w:pPr>
          </w:p>
          <w:p w14:paraId="5DE2B71E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Employ memory management techniques.</w:t>
            </w:r>
          </w:p>
          <w:p w14:paraId="5DE2B71F" w14:textId="77777777" w:rsidR="0089508B" w:rsidRDefault="0089508B" w:rsidP="0089508B">
            <w:pPr>
              <w:rPr>
                <w:sz w:val="22"/>
              </w:rPr>
            </w:pPr>
          </w:p>
          <w:p w14:paraId="5DE2B720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Identify potential memory problems with emphasis on dangling references.</w:t>
            </w:r>
          </w:p>
          <w:p w14:paraId="5DE2B721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Manipulate dynamic memory using pointers and pointer arithmetic.</w:t>
            </w:r>
          </w:p>
          <w:p w14:paraId="5DE2B722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Identify bitwise operators and their purpose.</w:t>
            </w:r>
          </w:p>
          <w:p w14:paraId="5DE2B723" w14:textId="77777777" w:rsidR="0089508B" w:rsidRDefault="0089508B" w:rsidP="0089508B">
            <w:pPr>
              <w:ind w:left="44"/>
              <w:rPr>
                <w:sz w:val="22"/>
              </w:rPr>
            </w:pPr>
          </w:p>
          <w:p w14:paraId="5DE2B724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Use bit masks to extract desired bit values from a variable.</w:t>
            </w:r>
          </w:p>
          <w:p w14:paraId="5DE2B725" w14:textId="77777777" w:rsidR="008E57A3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Define function pointers.</w:t>
            </w:r>
          </w:p>
          <w:p w14:paraId="5DE2B726" w14:textId="77777777" w:rsidR="0089508B" w:rsidRDefault="0089508B" w:rsidP="0089508B">
            <w:pPr>
              <w:ind w:left="44"/>
              <w:rPr>
                <w:sz w:val="22"/>
              </w:rPr>
            </w:pPr>
          </w:p>
          <w:p w14:paraId="5DE2B727" w14:textId="77777777" w:rsidR="008E57A3" w:rsidRPr="0089508B" w:rsidRDefault="008E57A3" w:rsidP="00391C7B">
            <w:pPr>
              <w:numPr>
                <w:ilvl w:val="0"/>
                <w:numId w:val="7"/>
              </w:numPr>
              <w:tabs>
                <w:tab w:val="clear" w:pos="360"/>
                <w:tab w:val="num" w:pos="494"/>
              </w:tabs>
              <w:ind w:left="494" w:hanging="450"/>
              <w:rPr>
                <w:sz w:val="22"/>
                <w:szCs w:val="22"/>
              </w:rPr>
            </w:pPr>
            <w:r w:rsidRPr="0089508B">
              <w:rPr>
                <w:sz w:val="22"/>
                <w:szCs w:val="22"/>
              </w:rPr>
              <w:t>Employ a function pointer as an iterator.</w:t>
            </w:r>
          </w:p>
        </w:tc>
        <w:tc>
          <w:tcPr>
            <w:tcW w:w="4940" w:type="dxa"/>
          </w:tcPr>
          <w:p w14:paraId="5DE2B728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9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A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B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C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D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E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2F" w14:textId="77777777" w:rsidR="0089508B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30" w14:textId="77777777" w:rsidR="008E57A3" w:rsidRDefault="008E57A3" w:rsidP="00391C7B">
            <w:pPr>
              <w:numPr>
                <w:ilvl w:val="0"/>
                <w:numId w:val="15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</w:tc>
      </w:tr>
      <w:tr w:rsidR="008E57A3" w14:paraId="5DE2B736" w14:textId="77777777" w:rsidTr="005A5465">
        <w:trPr>
          <w:trHeight w:val="503"/>
        </w:trPr>
        <w:tc>
          <w:tcPr>
            <w:tcW w:w="3826" w:type="dxa"/>
          </w:tcPr>
          <w:p w14:paraId="5DE2B732" w14:textId="77777777" w:rsidR="008E57A3" w:rsidRDefault="008E57A3" w:rsidP="00391C7B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t>Assessment Tools:</w:t>
            </w:r>
          </w:p>
          <w:p w14:paraId="5DE2B733" w14:textId="77777777" w:rsidR="008E57A3" w:rsidRPr="00E7197B" w:rsidRDefault="008E57A3" w:rsidP="00E7197B">
            <w:pPr>
              <w:ind w:left="90"/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22" w:type="dxa"/>
          </w:tcPr>
          <w:p w14:paraId="5DE2B734" w14:textId="77777777" w:rsidR="008E57A3" w:rsidRDefault="008E57A3" w:rsidP="00E7197B">
            <w:pPr>
              <w:tabs>
                <w:tab w:val="num" w:pos="494"/>
              </w:tabs>
              <w:ind w:left="494" w:hanging="450"/>
              <w:rPr>
                <w:sz w:val="22"/>
              </w:rPr>
            </w:pPr>
          </w:p>
        </w:tc>
        <w:tc>
          <w:tcPr>
            <w:tcW w:w="4940" w:type="dxa"/>
          </w:tcPr>
          <w:p w14:paraId="5DE2B735" w14:textId="77777777" w:rsidR="008E57A3" w:rsidRDefault="008E57A3" w:rsidP="00E7197B">
            <w:pPr>
              <w:tabs>
                <w:tab w:val="num" w:pos="512"/>
              </w:tabs>
              <w:ind w:left="512" w:hanging="450"/>
              <w:rPr>
                <w:sz w:val="22"/>
              </w:rPr>
            </w:pPr>
          </w:p>
        </w:tc>
      </w:tr>
      <w:tr w:rsidR="008E57A3" w14:paraId="5DE2B746" w14:textId="77777777" w:rsidTr="005A5465">
        <w:trPr>
          <w:trHeight w:val="503"/>
        </w:trPr>
        <w:tc>
          <w:tcPr>
            <w:tcW w:w="3826" w:type="dxa"/>
          </w:tcPr>
          <w:p w14:paraId="5DE2B737" w14:textId="77777777" w:rsidR="008E57A3" w:rsidRDefault="008E57A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Design records for the storage of non-homogeneous data.</w:t>
            </w:r>
          </w:p>
        </w:tc>
        <w:tc>
          <w:tcPr>
            <w:tcW w:w="5922" w:type="dxa"/>
          </w:tcPr>
          <w:p w14:paraId="5DE2B738" w14:textId="77777777" w:rsidR="008E57A3" w:rsidRDefault="008E57A3" w:rsidP="00391C7B">
            <w:pPr>
              <w:numPr>
                <w:ilvl w:val="0"/>
                <w:numId w:val="8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Employ records in the design of a program.</w:t>
            </w:r>
          </w:p>
          <w:p w14:paraId="5DE2B739" w14:textId="77777777" w:rsidR="005967F7" w:rsidRDefault="005967F7" w:rsidP="005967F7">
            <w:pPr>
              <w:ind w:left="44"/>
              <w:rPr>
                <w:sz w:val="22"/>
              </w:rPr>
            </w:pPr>
          </w:p>
          <w:p w14:paraId="5DE2B73A" w14:textId="77777777" w:rsidR="008E57A3" w:rsidRDefault="008E57A3" w:rsidP="00391C7B">
            <w:pPr>
              <w:numPr>
                <w:ilvl w:val="0"/>
                <w:numId w:val="8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Define a structure.</w:t>
            </w:r>
          </w:p>
          <w:p w14:paraId="5DE2B73B" w14:textId="77777777" w:rsidR="005967F7" w:rsidRDefault="005967F7" w:rsidP="005967F7">
            <w:pPr>
              <w:rPr>
                <w:sz w:val="22"/>
              </w:rPr>
            </w:pPr>
          </w:p>
          <w:p w14:paraId="5DE2B73C" w14:textId="77777777" w:rsidR="008E57A3" w:rsidRDefault="008E57A3" w:rsidP="00391C7B">
            <w:pPr>
              <w:numPr>
                <w:ilvl w:val="0"/>
                <w:numId w:val="8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Explain the relationship between a structure</w:t>
            </w:r>
            <w:r w:rsidR="00D40E85">
              <w:rPr>
                <w:sz w:val="22"/>
              </w:rPr>
              <w:t>, a union</w:t>
            </w:r>
            <w:r>
              <w:rPr>
                <w:sz w:val="22"/>
              </w:rPr>
              <w:t xml:space="preserve"> and a record.</w:t>
            </w:r>
          </w:p>
          <w:p w14:paraId="5DE2B73D" w14:textId="77777777" w:rsidR="008E57A3" w:rsidRDefault="008E57A3" w:rsidP="00391C7B">
            <w:pPr>
              <w:numPr>
                <w:ilvl w:val="0"/>
                <w:numId w:val="8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Compare the difference between a structure and an array, class, and fundamental data types.</w:t>
            </w:r>
          </w:p>
          <w:p w14:paraId="5DE2B73E" w14:textId="77777777" w:rsidR="008E57A3" w:rsidRDefault="008E57A3" w:rsidP="00391C7B">
            <w:pPr>
              <w:numPr>
                <w:ilvl w:val="0"/>
                <w:numId w:val="8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Create a structure containing different data types including pointers and arrays.</w:t>
            </w:r>
          </w:p>
          <w:p w14:paraId="5DE2B73F" w14:textId="77777777" w:rsidR="008E57A3" w:rsidRDefault="008E57A3" w:rsidP="00391C7B">
            <w:pPr>
              <w:numPr>
                <w:ilvl w:val="0"/>
                <w:numId w:val="8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Create functions to manipulate data stored in a structure</w:t>
            </w:r>
            <w:r w:rsidR="005967F7">
              <w:rPr>
                <w:sz w:val="22"/>
              </w:rPr>
              <w:t>.</w:t>
            </w:r>
          </w:p>
        </w:tc>
        <w:tc>
          <w:tcPr>
            <w:tcW w:w="4940" w:type="dxa"/>
          </w:tcPr>
          <w:p w14:paraId="5DE2B740" w14:textId="77777777" w:rsidR="0004195E" w:rsidRDefault="008E57A3" w:rsidP="00391C7B">
            <w:pPr>
              <w:numPr>
                <w:ilvl w:val="0"/>
                <w:numId w:val="12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41" w14:textId="77777777" w:rsidR="0004195E" w:rsidRDefault="008E57A3" w:rsidP="00391C7B">
            <w:pPr>
              <w:numPr>
                <w:ilvl w:val="0"/>
                <w:numId w:val="12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42" w14:textId="77777777" w:rsidR="0004195E" w:rsidRDefault="008E57A3" w:rsidP="00391C7B">
            <w:pPr>
              <w:numPr>
                <w:ilvl w:val="0"/>
                <w:numId w:val="12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43" w14:textId="77777777" w:rsidR="0004195E" w:rsidRDefault="008E57A3" w:rsidP="00391C7B">
            <w:pPr>
              <w:numPr>
                <w:ilvl w:val="0"/>
                <w:numId w:val="12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  <w:p w14:paraId="5DE2B744" w14:textId="77777777" w:rsidR="0004195E" w:rsidRDefault="0004195E" w:rsidP="00391C7B">
            <w:pPr>
              <w:numPr>
                <w:ilvl w:val="0"/>
                <w:numId w:val="12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</w:t>
            </w:r>
            <w:r w:rsidR="008E57A3">
              <w:rPr>
                <w:sz w:val="22"/>
              </w:rPr>
              <w:t>ecture, demonstration and in-class activity.</w:t>
            </w:r>
          </w:p>
          <w:p w14:paraId="5DE2B745" w14:textId="77777777" w:rsidR="008E57A3" w:rsidRDefault="008E57A3" w:rsidP="00391C7B">
            <w:pPr>
              <w:numPr>
                <w:ilvl w:val="0"/>
                <w:numId w:val="12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</w:tc>
      </w:tr>
      <w:tr w:rsidR="008E57A3" w14:paraId="5DE2B74B" w14:textId="77777777" w:rsidTr="005A5465">
        <w:trPr>
          <w:trHeight w:val="503"/>
        </w:trPr>
        <w:tc>
          <w:tcPr>
            <w:tcW w:w="3826" w:type="dxa"/>
          </w:tcPr>
          <w:p w14:paraId="5DE2B747" w14:textId="77777777" w:rsidR="008E57A3" w:rsidRDefault="008E57A3" w:rsidP="00391C7B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t>Assessment Tools:</w:t>
            </w:r>
          </w:p>
          <w:p w14:paraId="5DE2B748" w14:textId="77777777" w:rsidR="008E57A3" w:rsidRDefault="008E57A3" w:rsidP="00E7197B">
            <w:pPr>
              <w:ind w:left="90"/>
              <w:rPr>
                <w:sz w:val="22"/>
              </w:rPr>
            </w:pPr>
            <w:r>
              <w:rPr>
                <w:sz w:val="22"/>
              </w:rPr>
              <w:t>Ha</w:t>
            </w:r>
            <w:r w:rsidR="00E7197B">
              <w:rPr>
                <w:sz w:val="22"/>
              </w:rPr>
              <w:t>nd-in assignments, examinations</w:t>
            </w:r>
          </w:p>
        </w:tc>
        <w:tc>
          <w:tcPr>
            <w:tcW w:w="5922" w:type="dxa"/>
          </w:tcPr>
          <w:p w14:paraId="5DE2B749" w14:textId="77777777" w:rsidR="008E57A3" w:rsidRDefault="008E57A3" w:rsidP="00E7197B">
            <w:pPr>
              <w:ind w:left="404"/>
              <w:rPr>
                <w:sz w:val="22"/>
              </w:rPr>
            </w:pPr>
          </w:p>
        </w:tc>
        <w:tc>
          <w:tcPr>
            <w:tcW w:w="4940" w:type="dxa"/>
          </w:tcPr>
          <w:p w14:paraId="5DE2B74A" w14:textId="77777777" w:rsidR="008E57A3" w:rsidRDefault="008E57A3" w:rsidP="00E7197B">
            <w:pPr>
              <w:tabs>
                <w:tab w:val="num" w:pos="422"/>
              </w:tabs>
              <w:ind w:left="422"/>
              <w:rPr>
                <w:sz w:val="22"/>
              </w:rPr>
            </w:pPr>
          </w:p>
        </w:tc>
      </w:tr>
    </w:tbl>
    <w:p w14:paraId="5DE2B74C" w14:textId="77777777" w:rsidR="005967F7" w:rsidRDefault="005967F7"/>
    <w:tbl>
      <w:tblPr>
        <w:tblW w:w="0" w:type="auto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6"/>
        <w:gridCol w:w="5922"/>
        <w:gridCol w:w="4940"/>
      </w:tblGrid>
      <w:tr w:rsidR="008E57A3" w14:paraId="5DE2B755" w14:textId="77777777" w:rsidTr="006E4412">
        <w:trPr>
          <w:trHeight w:val="503"/>
        </w:trPr>
        <w:tc>
          <w:tcPr>
            <w:tcW w:w="3826" w:type="dxa"/>
          </w:tcPr>
          <w:p w14:paraId="5DE2B74D" w14:textId="77777777" w:rsidR="008E57A3" w:rsidRDefault="008E57A3" w:rsidP="00391C7B">
            <w:pPr>
              <w:numPr>
                <w:ilvl w:val="0"/>
                <w:numId w:val="2"/>
              </w:numPr>
              <w:tabs>
                <w:tab w:val="clear" w:pos="360"/>
                <w:tab w:val="num" w:pos="450"/>
              </w:tabs>
              <w:ind w:left="45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Develop code to create, manipulate, and store records.</w:t>
            </w:r>
          </w:p>
        </w:tc>
        <w:tc>
          <w:tcPr>
            <w:tcW w:w="5922" w:type="dxa"/>
          </w:tcPr>
          <w:p w14:paraId="5DE2B74E" w14:textId="77777777" w:rsidR="008E57A3" w:rsidRDefault="008E57A3" w:rsidP="00391C7B">
            <w:pPr>
              <w:numPr>
                <w:ilvl w:val="0"/>
                <w:numId w:val="9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Create programs to manipulate data using pointers to structures.</w:t>
            </w:r>
          </w:p>
          <w:p w14:paraId="5DE2B74F" w14:textId="77777777" w:rsidR="008E57A3" w:rsidRDefault="008E57A3" w:rsidP="00391C7B">
            <w:pPr>
              <w:numPr>
                <w:ilvl w:val="0"/>
                <w:numId w:val="9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lastRenderedPageBreak/>
              <w:t>Create programs to store data in arrays of structures</w:t>
            </w:r>
            <w:r w:rsidR="005967F7">
              <w:rPr>
                <w:sz w:val="22"/>
              </w:rPr>
              <w:t>.</w:t>
            </w:r>
          </w:p>
          <w:p w14:paraId="5DE2B750" w14:textId="77777777" w:rsidR="005967F7" w:rsidRDefault="005967F7" w:rsidP="005967F7">
            <w:pPr>
              <w:ind w:left="44"/>
              <w:rPr>
                <w:sz w:val="22"/>
              </w:rPr>
            </w:pPr>
          </w:p>
          <w:p w14:paraId="5DE2B751" w14:textId="77777777" w:rsidR="008E57A3" w:rsidRPr="00D40E85" w:rsidRDefault="008E57A3" w:rsidP="00D40E85">
            <w:pPr>
              <w:numPr>
                <w:ilvl w:val="0"/>
                <w:numId w:val="9"/>
              </w:numPr>
              <w:tabs>
                <w:tab w:val="clear" w:pos="360"/>
              </w:tabs>
              <w:ind w:left="494" w:hanging="450"/>
              <w:rPr>
                <w:sz w:val="22"/>
              </w:rPr>
            </w:pPr>
            <w:r>
              <w:rPr>
                <w:sz w:val="22"/>
              </w:rPr>
              <w:t>Create programs to read and write data in a structure to binary files.</w:t>
            </w:r>
          </w:p>
        </w:tc>
        <w:tc>
          <w:tcPr>
            <w:tcW w:w="4940" w:type="dxa"/>
          </w:tcPr>
          <w:p w14:paraId="5DE2B752" w14:textId="77777777" w:rsidR="0004195E" w:rsidRDefault="008E57A3" w:rsidP="00391C7B">
            <w:pPr>
              <w:numPr>
                <w:ilvl w:val="0"/>
                <w:numId w:val="13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lastRenderedPageBreak/>
              <w:t>Lecture, demonstration and in-class activity.</w:t>
            </w:r>
          </w:p>
          <w:p w14:paraId="5DE2B753" w14:textId="77777777" w:rsidR="0004195E" w:rsidRDefault="008E57A3" w:rsidP="00391C7B">
            <w:pPr>
              <w:numPr>
                <w:ilvl w:val="0"/>
                <w:numId w:val="13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lastRenderedPageBreak/>
              <w:t>Lecture, demonstration and in-class activity.</w:t>
            </w:r>
          </w:p>
          <w:p w14:paraId="5DE2B754" w14:textId="77777777" w:rsidR="008E57A3" w:rsidRPr="00D40E85" w:rsidRDefault="008E57A3" w:rsidP="00D40E85">
            <w:pPr>
              <w:numPr>
                <w:ilvl w:val="0"/>
                <w:numId w:val="13"/>
              </w:numPr>
              <w:ind w:hanging="802"/>
              <w:rPr>
                <w:sz w:val="22"/>
              </w:rPr>
            </w:pPr>
            <w:r>
              <w:rPr>
                <w:sz w:val="22"/>
              </w:rPr>
              <w:t>Lecture, demonstration and in-class activity.</w:t>
            </w:r>
          </w:p>
        </w:tc>
      </w:tr>
      <w:tr w:rsidR="008E57A3" w14:paraId="5DE2B75A" w14:textId="77777777" w:rsidTr="006E4412">
        <w:trPr>
          <w:trHeight w:val="503"/>
        </w:trPr>
        <w:tc>
          <w:tcPr>
            <w:tcW w:w="3826" w:type="dxa"/>
          </w:tcPr>
          <w:p w14:paraId="5DE2B756" w14:textId="77777777" w:rsidR="008E57A3" w:rsidRDefault="008E57A3" w:rsidP="00391C7B">
            <w:pPr>
              <w:pStyle w:val="Heading3"/>
              <w:numPr>
                <w:ilvl w:val="0"/>
                <w:numId w:val="1"/>
              </w:numPr>
              <w:ind w:left="90"/>
              <w:rPr>
                <w:bCs/>
              </w:rPr>
            </w:pPr>
            <w:r>
              <w:rPr>
                <w:bCs/>
              </w:rPr>
              <w:lastRenderedPageBreak/>
              <w:t>Assessment Tools:</w:t>
            </w:r>
          </w:p>
          <w:p w14:paraId="5DE2B757" w14:textId="77777777" w:rsidR="008E57A3" w:rsidRDefault="008E57A3" w:rsidP="00E7197B">
            <w:pPr>
              <w:ind w:left="90"/>
              <w:rPr>
                <w:sz w:val="22"/>
              </w:rPr>
            </w:pPr>
            <w:r>
              <w:rPr>
                <w:sz w:val="22"/>
              </w:rPr>
              <w:t>Ha</w:t>
            </w:r>
            <w:r w:rsidR="00E7197B">
              <w:rPr>
                <w:sz w:val="22"/>
              </w:rPr>
              <w:t>nd-in assignments, examinations</w:t>
            </w:r>
          </w:p>
        </w:tc>
        <w:tc>
          <w:tcPr>
            <w:tcW w:w="5922" w:type="dxa"/>
          </w:tcPr>
          <w:p w14:paraId="5DE2B758" w14:textId="77777777" w:rsidR="008E57A3" w:rsidRDefault="008E57A3" w:rsidP="00E7197B">
            <w:pPr>
              <w:ind w:left="404"/>
              <w:rPr>
                <w:sz w:val="22"/>
              </w:rPr>
            </w:pPr>
          </w:p>
        </w:tc>
        <w:tc>
          <w:tcPr>
            <w:tcW w:w="4940" w:type="dxa"/>
          </w:tcPr>
          <w:p w14:paraId="5DE2B759" w14:textId="77777777" w:rsidR="008E57A3" w:rsidRDefault="008E57A3" w:rsidP="00E7197B">
            <w:pPr>
              <w:tabs>
                <w:tab w:val="num" w:pos="422"/>
              </w:tabs>
              <w:ind w:left="422"/>
              <w:rPr>
                <w:sz w:val="22"/>
              </w:rPr>
            </w:pPr>
          </w:p>
        </w:tc>
      </w:tr>
    </w:tbl>
    <w:p w14:paraId="5DE2B75C" w14:textId="77777777" w:rsidR="00674041" w:rsidRDefault="00674041">
      <w:pPr>
        <w:rPr>
          <w:sz w:val="22"/>
        </w:rPr>
      </w:pPr>
    </w:p>
    <w:sectPr w:rsidR="00674041">
      <w:headerReference w:type="default" r:id="rId12"/>
      <w:footerReference w:type="default" r:id="rId13"/>
      <w:footnotePr>
        <w:pos w:val="beneathText"/>
      </w:footnotePr>
      <w:pgSz w:w="15840" w:h="12240" w:orient="landscape"/>
      <w:pgMar w:top="1844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8165" w14:textId="77777777" w:rsidR="009C53EB" w:rsidRDefault="009C53EB">
      <w:r>
        <w:separator/>
      </w:r>
    </w:p>
  </w:endnote>
  <w:endnote w:type="continuationSeparator" w:id="0">
    <w:p w14:paraId="31C7D325" w14:textId="77777777" w:rsidR="009C53EB" w:rsidRDefault="009C53EB">
      <w:r>
        <w:continuationSeparator/>
      </w:r>
    </w:p>
  </w:endnote>
  <w:endnote w:type="continuationNotice" w:id="1">
    <w:p w14:paraId="340E67BC" w14:textId="77777777" w:rsidR="009C53EB" w:rsidRDefault="009C5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B769" w14:textId="055A9AD1" w:rsidR="00160773" w:rsidRPr="00E7197B" w:rsidRDefault="00160773">
    <w:pPr>
      <w:pStyle w:val="Footer"/>
      <w:tabs>
        <w:tab w:val="clear" w:pos="4320"/>
        <w:tab w:val="center" w:pos="6840"/>
        <w:tab w:val="right" w:pos="14400"/>
      </w:tabs>
      <w:rPr>
        <w:b/>
        <w:iCs/>
        <w:sz w:val="16"/>
      </w:rPr>
    </w:pPr>
    <w:r w:rsidRPr="00E7197B">
      <w:rPr>
        <w:b/>
        <w:iCs/>
        <w:sz w:val="16"/>
      </w:rPr>
      <w:t xml:space="preserve">Page </w:t>
    </w:r>
    <w:r w:rsidRPr="00E7197B">
      <w:rPr>
        <w:rStyle w:val="PageNumber"/>
        <w:b/>
        <w:sz w:val="16"/>
      </w:rPr>
      <w:fldChar w:fldCharType="begin"/>
    </w:r>
    <w:r w:rsidRPr="00E7197B">
      <w:rPr>
        <w:rStyle w:val="PageNumber"/>
        <w:b/>
        <w:sz w:val="16"/>
      </w:rPr>
      <w:instrText xml:space="preserve"> PAGE </w:instrText>
    </w:r>
    <w:r w:rsidRPr="00E7197B">
      <w:rPr>
        <w:rStyle w:val="PageNumber"/>
        <w:b/>
        <w:sz w:val="16"/>
      </w:rPr>
      <w:fldChar w:fldCharType="separate"/>
    </w:r>
    <w:r w:rsidR="001B76A4">
      <w:rPr>
        <w:rStyle w:val="PageNumber"/>
        <w:b/>
        <w:noProof/>
        <w:sz w:val="16"/>
      </w:rPr>
      <w:t>1</w:t>
    </w:r>
    <w:r w:rsidRPr="00E7197B">
      <w:rPr>
        <w:rStyle w:val="PageNumber"/>
        <w:b/>
        <w:sz w:val="16"/>
      </w:rPr>
      <w:fldChar w:fldCharType="end"/>
    </w:r>
    <w:r w:rsidRPr="00E7197B">
      <w:rPr>
        <w:rStyle w:val="PageNumber"/>
        <w:b/>
        <w:sz w:val="16"/>
      </w:rPr>
      <w:t xml:space="preserve">  of </w:t>
    </w:r>
    <w:r w:rsidRPr="00E7197B">
      <w:rPr>
        <w:rStyle w:val="PageNumber"/>
        <w:b/>
        <w:sz w:val="16"/>
      </w:rPr>
      <w:fldChar w:fldCharType="begin"/>
    </w:r>
    <w:r w:rsidRPr="00E7197B">
      <w:rPr>
        <w:rStyle w:val="PageNumber"/>
        <w:b/>
        <w:sz w:val="16"/>
      </w:rPr>
      <w:instrText xml:space="preserve"> NUMPAGES </w:instrText>
    </w:r>
    <w:r w:rsidRPr="00E7197B">
      <w:rPr>
        <w:rStyle w:val="PageNumber"/>
        <w:b/>
        <w:sz w:val="16"/>
      </w:rPr>
      <w:fldChar w:fldCharType="separate"/>
    </w:r>
    <w:r w:rsidR="001B76A4">
      <w:rPr>
        <w:rStyle w:val="PageNumber"/>
        <w:b/>
        <w:noProof/>
        <w:sz w:val="16"/>
      </w:rPr>
      <w:t>6</w:t>
    </w:r>
    <w:r w:rsidRPr="00E7197B">
      <w:rPr>
        <w:rStyle w:val="PageNumber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B772" w14:textId="6AC937AA" w:rsidR="00160773" w:rsidRPr="00E7197B" w:rsidRDefault="00160773">
    <w:pPr>
      <w:pStyle w:val="Footer"/>
      <w:tabs>
        <w:tab w:val="clear" w:pos="4320"/>
        <w:tab w:val="center" w:pos="6840"/>
        <w:tab w:val="right" w:pos="14400"/>
      </w:tabs>
      <w:rPr>
        <w:i/>
        <w:iCs/>
        <w:sz w:val="16"/>
      </w:rPr>
    </w:pPr>
    <w:r w:rsidRPr="00E7197B">
      <w:rPr>
        <w:b/>
        <w:i/>
        <w:iCs/>
        <w:sz w:val="16"/>
      </w:rPr>
      <w:t xml:space="preserve">Page </w:t>
    </w:r>
    <w:r w:rsidRPr="00E7197B">
      <w:rPr>
        <w:rStyle w:val="PageNumber"/>
        <w:b/>
        <w:i/>
        <w:sz w:val="16"/>
      </w:rPr>
      <w:fldChar w:fldCharType="begin"/>
    </w:r>
    <w:r w:rsidRPr="00E7197B">
      <w:rPr>
        <w:rStyle w:val="PageNumber"/>
        <w:b/>
        <w:i/>
        <w:sz w:val="16"/>
      </w:rPr>
      <w:instrText xml:space="preserve"> PAGE </w:instrText>
    </w:r>
    <w:r w:rsidRPr="00E7197B">
      <w:rPr>
        <w:rStyle w:val="PageNumber"/>
        <w:b/>
        <w:i/>
        <w:sz w:val="16"/>
      </w:rPr>
      <w:fldChar w:fldCharType="separate"/>
    </w:r>
    <w:r w:rsidR="001B76A4">
      <w:rPr>
        <w:rStyle w:val="PageNumber"/>
        <w:b/>
        <w:i/>
        <w:noProof/>
        <w:sz w:val="16"/>
      </w:rPr>
      <w:t>6</w:t>
    </w:r>
    <w:r w:rsidRPr="00E7197B">
      <w:rPr>
        <w:rStyle w:val="PageNumber"/>
        <w:b/>
        <w:i/>
        <w:sz w:val="16"/>
      </w:rPr>
      <w:fldChar w:fldCharType="end"/>
    </w:r>
    <w:r w:rsidRPr="00E7197B">
      <w:rPr>
        <w:rStyle w:val="PageNumber"/>
        <w:b/>
        <w:i/>
        <w:sz w:val="16"/>
      </w:rPr>
      <w:t xml:space="preserve">  of </w:t>
    </w:r>
    <w:r w:rsidRPr="00E7197B">
      <w:rPr>
        <w:rStyle w:val="PageNumber"/>
        <w:b/>
        <w:i/>
        <w:sz w:val="16"/>
      </w:rPr>
      <w:fldChar w:fldCharType="begin"/>
    </w:r>
    <w:r w:rsidRPr="00E7197B">
      <w:rPr>
        <w:rStyle w:val="PageNumber"/>
        <w:b/>
        <w:i/>
        <w:sz w:val="16"/>
      </w:rPr>
      <w:instrText xml:space="preserve"> NUMPAGES </w:instrText>
    </w:r>
    <w:r w:rsidRPr="00E7197B">
      <w:rPr>
        <w:rStyle w:val="PageNumber"/>
        <w:b/>
        <w:i/>
        <w:sz w:val="16"/>
      </w:rPr>
      <w:fldChar w:fldCharType="separate"/>
    </w:r>
    <w:r w:rsidR="001B76A4">
      <w:rPr>
        <w:rStyle w:val="PageNumber"/>
        <w:b/>
        <w:i/>
        <w:noProof/>
        <w:sz w:val="16"/>
      </w:rPr>
      <w:t>6</w:t>
    </w:r>
    <w:r w:rsidRPr="00E7197B">
      <w:rPr>
        <w:rStyle w:val="PageNumber"/>
        <w:b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BB5D" w14:textId="77777777" w:rsidR="009C53EB" w:rsidRDefault="009C53EB">
      <w:r>
        <w:separator/>
      </w:r>
    </w:p>
  </w:footnote>
  <w:footnote w:type="continuationSeparator" w:id="0">
    <w:p w14:paraId="4A52109A" w14:textId="77777777" w:rsidR="009C53EB" w:rsidRDefault="009C53EB">
      <w:r>
        <w:continuationSeparator/>
      </w:r>
    </w:p>
  </w:footnote>
  <w:footnote w:type="continuationNotice" w:id="1">
    <w:p w14:paraId="2A79D2A7" w14:textId="77777777" w:rsidR="009C53EB" w:rsidRDefault="009C53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60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760"/>
    </w:tblGrid>
    <w:tr w:rsidR="00160773" w14:paraId="5DE2B768" w14:textId="77777777" w:rsidTr="60581500">
      <w:trPr>
        <w:trHeight w:val="1351"/>
      </w:trPr>
      <w:tc>
        <w:tcPr>
          <w:tcW w:w="14760" w:type="dxa"/>
        </w:tcPr>
        <w:p w14:paraId="5DE2B767" w14:textId="77777777" w:rsidR="00160773" w:rsidRDefault="60581500" w:rsidP="00543F72">
          <w:pPr>
            <w:pStyle w:val="Header"/>
            <w:tabs>
              <w:tab w:val="clear" w:pos="0"/>
              <w:tab w:val="clear" w:pos="4320"/>
              <w:tab w:val="left" w:pos="11502"/>
            </w:tabs>
            <w:rPr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5DE2B773" wp14:editId="0D789D02">
                <wp:extent cx="2181225" cy="1104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26"/>
      <w:gridCol w:w="7199"/>
      <w:gridCol w:w="3663"/>
    </w:tblGrid>
    <w:tr w:rsidR="00160773" w14:paraId="5DE2B76C" w14:textId="77777777">
      <w:trPr>
        <w:trHeight w:val="530"/>
      </w:trPr>
      <w:tc>
        <w:tcPr>
          <w:tcW w:w="11025" w:type="dxa"/>
          <w:gridSpan w:val="2"/>
        </w:tcPr>
        <w:p w14:paraId="5DE2B76A" w14:textId="77777777" w:rsidR="00160773" w:rsidRDefault="00160773">
          <w:pPr>
            <w:pStyle w:val="Header"/>
            <w:tabs>
              <w:tab w:val="clear" w:pos="0"/>
              <w:tab w:val="clear" w:pos="4320"/>
              <w:tab w:val="left" w:pos="11502"/>
            </w:tabs>
            <w:rPr>
              <w:b/>
              <w:sz w:val="28"/>
            </w:rPr>
          </w:pPr>
        </w:p>
      </w:tc>
      <w:tc>
        <w:tcPr>
          <w:tcW w:w="3663" w:type="dxa"/>
        </w:tcPr>
        <w:p w14:paraId="5DE2B76B" w14:textId="77777777" w:rsidR="00160773" w:rsidRDefault="00160773">
          <w:pPr>
            <w:pStyle w:val="Header"/>
            <w:tabs>
              <w:tab w:val="clear" w:pos="0"/>
              <w:tab w:val="clear" w:pos="4320"/>
              <w:tab w:val="left" w:pos="11502"/>
            </w:tabs>
            <w:rPr>
              <w:b/>
              <w:i/>
            </w:rPr>
          </w:pPr>
          <w:r>
            <w:rPr>
              <w:b/>
              <w:i/>
            </w:rPr>
            <w:t xml:space="preserve">COSC 292 </w:t>
          </w:r>
        </w:p>
      </w:tc>
    </w:tr>
    <w:tr w:rsidR="00160773" w14:paraId="5DE2B771" w14:textId="77777777">
      <w:trPr>
        <w:trHeight w:val="452"/>
      </w:trPr>
      <w:tc>
        <w:tcPr>
          <w:tcW w:w="382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FFFFFF" w:fill="000000"/>
        </w:tcPr>
        <w:p w14:paraId="5DE2B76D" w14:textId="77777777" w:rsidR="00160773" w:rsidRDefault="00160773">
          <w:pPr>
            <w:jc w:val="center"/>
            <w:rPr>
              <w:b/>
            </w:rPr>
          </w:pPr>
          <w:r>
            <w:rPr>
              <w:b/>
            </w:rPr>
            <w:t>Learning Outcomes/</w:t>
          </w:r>
        </w:p>
        <w:p w14:paraId="5DE2B76E" w14:textId="77777777" w:rsidR="00160773" w:rsidRDefault="00160773">
          <w:pPr>
            <w:jc w:val="center"/>
            <w:rPr>
              <w:b/>
            </w:rPr>
          </w:pPr>
          <w:r>
            <w:rPr>
              <w:b/>
            </w:rPr>
            <w:t>Assessment Tools</w:t>
          </w:r>
        </w:p>
      </w:tc>
      <w:tc>
        <w:tcPr>
          <w:tcW w:w="719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FFFFFF" w:fill="000000"/>
        </w:tcPr>
        <w:p w14:paraId="5DE2B76F" w14:textId="77777777" w:rsidR="00160773" w:rsidRDefault="00160773">
          <w:pPr>
            <w:jc w:val="center"/>
            <w:rPr>
              <w:b/>
            </w:rPr>
          </w:pPr>
          <w:r>
            <w:rPr>
              <w:b/>
            </w:rPr>
            <w:t>Learning Steps</w:t>
          </w:r>
        </w:p>
      </w:tc>
      <w:tc>
        <w:tcPr>
          <w:tcW w:w="366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FFFFFF" w:fill="000000"/>
        </w:tcPr>
        <w:p w14:paraId="5DE2B770" w14:textId="77777777" w:rsidR="00160773" w:rsidRDefault="00160773">
          <w:pPr>
            <w:jc w:val="center"/>
            <w:rPr>
              <w:b/>
            </w:rPr>
          </w:pPr>
          <w:r>
            <w:rPr>
              <w:b/>
            </w:rPr>
            <w:t>Learning Activities/Resources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871EFE24"/>
    <w:name w:val="WW8Num3"/>
    <w:lvl w:ilvl="0">
      <w:start w:val="1"/>
      <w:numFmt w:val="decimal"/>
      <w:suff w:val="nothing"/>
      <w:lvlText w:val="%1."/>
      <w:lvlJc w:val="left"/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" w15:restartNumberingAfterBreak="0">
    <w:nsid w:val="00000004"/>
    <w:multiLevelType w:val="hybridMultilevel"/>
    <w:tmpl w:val="00000004"/>
    <w:name w:val="WW8Num4"/>
    <w:lvl w:ilvl="0" w:tplc="7E2E3282">
      <w:start w:val="1"/>
      <w:numFmt w:val="bullet"/>
      <w:suff w:val="nothing"/>
      <w:lvlText w:val=""/>
      <w:lvlJc w:val="left"/>
      <w:rPr>
        <w:rFonts w:ascii="Symbol" w:hAnsi="Symbol"/>
      </w:rPr>
    </w:lvl>
    <w:lvl w:ilvl="1" w:tplc="EF6A4CDE">
      <w:start w:val="1"/>
      <w:numFmt w:val="decimal"/>
      <w:suff w:val="nothing"/>
      <w:lvlText w:val="%2."/>
      <w:lvlJc w:val="left"/>
    </w:lvl>
    <w:lvl w:ilvl="2" w:tplc="5B1A66C6">
      <w:start w:val="1"/>
      <w:numFmt w:val="decimal"/>
      <w:suff w:val="nothing"/>
      <w:lvlText w:val="%3."/>
      <w:lvlJc w:val="left"/>
    </w:lvl>
    <w:lvl w:ilvl="3" w:tplc="3EAA4AA6">
      <w:start w:val="1"/>
      <w:numFmt w:val="decimal"/>
      <w:suff w:val="nothing"/>
      <w:lvlText w:val="%4."/>
      <w:lvlJc w:val="left"/>
    </w:lvl>
    <w:lvl w:ilvl="4" w:tplc="587A992E">
      <w:start w:val="1"/>
      <w:numFmt w:val="decimal"/>
      <w:suff w:val="nothing"/>
      <w:lvlText w:val="%5."/>
      <w:lvlJc w:val="left"/>
    </w:lvl>
    <w:lvl w:ilvl="5" w:tplc="10FA8482">
      <w:start w:val="1"/>
      <w:numFmt w:val="decimal"/>
      <w:suff w:val="nothing"/>
      <w:lvlText w:val="%6."/>
      <w:lvlJc w:val="left"/>
    </w:lvl>
    <w:lvl w:ilvl="6" w:tplc="F126DBC2">
      <w:start w:val="1"/>
      <w:numFmt w:val="decimal"/>
      <w:suff w:val="nothing"/>
      <w:lvlText w:val="%7."/>
      <w:lvlJc w:val="left"/>
    </w:lvl>
    <w:lvl w:ilvl="7" w:tplc="256A9D7C">
      <w:start w:val="1"/>
      <w:numFmt w:val="decimal"/>
      <w:suff w:val="nothing"/>
      <w:lvlText w:val="%8."/>
      <w:lvlJc w:val="left"/>
    </w:lvl>
    <w:lvl w:ilvl="8" w:tplc="2698E454">
      <w:start w:val="1"/>
      <w:numFmt w:val="decimal"/>
      <w:suff w:val="nothing"/>
      <w:lvlText w:val="%9."/>
      <w:lvlJc w:val="left"/>
    </w:lvl>
  </w:abstractNum>
  <w:abstractNum w:abstractNumId="4" w15:restartNumberingAfterBreak="0">
    <w:nsid w:val="00000005"/>
    <w:multiLevelType w:val="hybridMultilevel"/>
    <w:tmpl w:val="00000005"/>
    <w:name w:val="WW8Num5"/>
    <w:lvl w:ilvl="0" w:tplc="C45A254C">
      <w:start w:val="1"/>
      <w:numFmt w:val="none"/>
      <w:pStyle w:val="Heading1"/>
      <w:suff w:val="nothing"/>
      <w:lvlText w:val=""/>
      <w:lvlJc w:val="left"/>
    </w:lvl>
    <w:lvl w:ilvl="1" w:tplc="418ADAC0">
      <w:start w:val="1"/>
      <w:numFmt w:val="none"/>
      <w:pStyle w:val="Heading2"/>
      <w:suff w:val="nothing"/>
      <w:lvlText w:val=""/>
      <w:lvlJc w:val="left"/>
    </w:lvl>
    <w:lvl w:ilvl="2" w:tplc="75E2E4D6">
      <w:start w:val="1"/>
      <w:numFmt w:val="none"/>
      <w:pStyle w:val="Heading3"/>
      <w:suff w:val="nothing"/>
      <w:lvlText w:val=""/>
      <w:lvlJc w:val="left"/>
    </w:lvl>
    <w:lvl w:ilvl="3" w:tplc="7D48D0DE">
      <w:start w:val="1"/>
      <w:numFmt w:val="none"/>
      <w:suff w:val="nothing"/>
      <w:lvlText w:val=""/>
      <w:lvlJc w:val="left"/>
    </w:lvl>
    <w:lvl w:ilvl="4" w:tplc="6E064A42">
      <w:start w:val="1"/>
      <w:numFmt w:val="none"/>
      <w:suff w:val="nothing"/>
      <w:lvlText w:val=""/>
      <w:lvlJc w:val="left"/>
    </w:lvl>
    <w:lvl w:ilvl="5" w:tplc="5C70B2CC">
      <w:start w:val="1"/>
      <w:numFmt w:val="none"/>
      <w:suff w:val="nothing"/>
      <w:lvlText w:val=""/>
      <w:lvlJc w:val="left"/>
    </w:lvl>
    <w:lvl w:ilvl="6" w:tplc="E0CEF1AE">
      <w:start w:val="1"/>
      <w:numFmt w:val="none"/>
      <w:suff w:val="nothing"/>
      <w:lvlText w:val=""/>
      <w:lvlJc w:val="left"/>
    </w:lvl>
    <w:lvl w:ilvl="7" w:tplc="359851B0">
      <w:start w:val="1"/>
      <w:numFmt w:val="none"/>
      <w:suff w:val="nothing"/>
      <w:lvlText w:val=""/>
      <w:lvlJc w:val="left"/>
    </w:lvl>
    <w:lvl w:ilvl="8" w:tplc="5E38EC1C">
      <w:start w:val="1"/>
      <w:numFmt w:val="none"/>
      <w:suff w:val="nothing"/>
      <w:lvlText w:val=""/>
      <w:lvlJc w:val="left"/>
    </w:lvl>
  </w:abstractNum>
  <w:abstractNum w:abstractNumId="5" w15:restartNumberingAfterBreak="0">
    <w:nsid w:val="00000006"/>
    <w:multiLevelType w:val="hybridMultilevel"/>
    <w:tmpl w:val="72D6D844"/>
    <w:lvl w:ilvl="0" w:tplc="4104C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276CD5A">
      <w:start w:val="1"/>
      <w:numFmt w:val="bullet"/>
      <w:suff w:val="nothing"/>
      <w:lvlText w:val=""/>
      <w:lvlJc w:val="left"/>
      <w:rPr>
        <w:rFonts w:ascii="Symbol" w:hAnsi="Symbol"/>
      </w:rPr>
    </w:lvl>
    <w:lvl w:ilvl="2" w:tplc="7F40220A">
      <w:start w:val="1"/>
      <w:numFmt w:val="lowerRoman"/>
      <w:suff w:val="nothing"/>
      <w:lvlText w:val="%3."/>
      <w:lvlJc w:val="right"/>
    </w:lvl>
    <w:lvl w:ilvl="3" w:tplc="3904B2E2">
      <w:start w:val="1"/>
      <w:numFmt w:val="decimal"/>
      <w:suff w:val="nothing"/>
      <w:lvlText w:val="%4."/>
      <w:lvlJc w:val="left"/>
    </w:lvl>
    <w:lvl w:ilvl="4" w:tplc="20E41362">
      <w:start w:val="1"/>
      <w:numFmt w:val="lowerLetter"/>
      <w:suff w:val="nothing"/>
      <w:lvlText w:val="%5."/>
      <w:lvlJc w:val="left"/>
    </w:lvl>
    <w:lvl w:ilvl="5" w:tplc="1D3E432C">
      <w:start w:val="1"/>
      <w:numFmt w:val="lowerRoman"/>
      <w:suff w:val="nothing"/>
      <w:lvlText w:val="%6."/>
      <w:lvlJc w:val="right"/>
    </w:lvl>
    <w:lvl w:ilvl="6" w:tplc="445A9EA4">
      <w:start w:val="1"/>
      <w:numFmt w:val="decimal"/>
      <w:suff w:val="nothing"/>
      <w:lvlText w:val="%7."/>
      <w:lvlJc w:val="left"/>
    </w:lvl>
    <w:lvl w:ilvl="7" w:tplc="801ACC94">
      <w:start w:val="1"/>
      <w:numFmt w:val="lowerLetter"/>
      <w:suff w:val="nothing"/>
      <w:lvlText w:val="%8."/>
      <w:lvlJc w:val="left"/>
    </w:lvl>
    <w:lvl w:ilvl="8" w:tplc="CBBC9908">
      <w:start w:val="1"/>
      <w:numFmt w:val="lowerRoman"/>
      <w:suff w:val="nothing"/>
      <w:lvlText w:val="%9."/>
      <w:lvlJc w:val="right"/>
    </w:lvl>
  </w:abstractNum>
  <w:abstractNum w:abstractNumId="6" w15:restartNumberingAfterBreak="0">
    <w:nsid w:val="00000007"/>
    <w:multiLevelType w:val="hybridMultilevel"/>
    <w:tmpl w:val="00000007"/>
    <w:name w:val="WW8Num93"/>
    <w:lvl w:ilvl="0" w:tplc="9C8662F0">
      <w:start w:val="1"/>
      <w:numFmt w:val="bullet"/>
      <w:suff w:val="nothing"/>
      <w:lvlText w:val=""/>
      <w:lvlJc w:val="left"/>
      <w:rPr>
        <w:rFonts w:ascii="Symbol" w:hAnsi="Symbol"/>
      </w:rPr>
    </w:lvl>
    <w:lvl w:ilvl="1" w:tplc="FB6A952C">
      <w:start w:val="1"/>
      <w:numFmt w:val="bullet"/>
      <w:suff w:val="nothing"/>
      <w:lvlText w:val=""/>
      <w:lvlJc w:val="left"/>
      <w:rPr>
        <w:rFonts w:ascii="Symbol" w:hAnsi="Symbol"/>
      </w:rPr>
    </w:lvl>
    <w:lvl w:ilvl="2" w:tplc="344EE72A">
      <w:start w:val="1"/>
      <w:numFmt w:val="lowerRoman"/>
      <w:suff w:val="nothing"/>
      <w:lvlText w:val="%3."/>
      <w:lvlJc w:val="right"/>
    </w:lvl>
    <w:lvl w:ilvl="3" w:tplc="C46E47A2">
      <w:start w:val="1"/>
      <w:numFmt w:val="decimal"/>
      <w:suff w:val="nothing"/>
      <w:lvlText w:val="%4."/>
      <w:lvlJc w:val="left"/>
    </w:lvl>
    <w:lvl w:ilvl="4" w:tplc="70140C16">
      <w:start w:val="1"/>
      <w:numFmt w:val="lowerLetter"/>
      <w:suff w:val="nothing"/>
      <w:lvlText w:val="%5."/>
      <w:lvlJc w:val="left"/>
    </w:lvl>
    <w:lvl w:ilvl="5" w:tplc="FD263AE2">
      <w:start w:val="1"/>
      <w:numFmt w:val="lowerRoman"/>
      <w:suff w:val="nothing"/>
      <w:lvlText w:val="%6."/>
      <w:lvlJc w:val="right"/>
    </w:lvl>
    <w:lvl w:ilvl="6" w:tplc="4E489650">
      <w:start w:val="1"/>
      <w:numFmt w:val="decimal"/>
      <w:suff w:val="nothing"/>
      <w:lvlText w:val="%7."/>
      <w:lvlJc w:val="left"/>
    </w:lvl>
    <w:lvl w:ilvl="7" w:tplc="294A7330">
      <w:start w:val="1"/>
      <w:numFmt w:val="lowerLetter"/>
      <w:suff w:val="nothing"/>
      <w:lvlText w:val="%8."/>
      <w:lvlJc w:val="left"/>
    </w:lvl>
    <w:lvl w:ilvl="8" w:tplc="6776B3BA">
      <w:start w:val="1"/>
      <w:numFmt w:val="lowerRoman"/>
      <w:suff w:val="nothing"/>
      <w:lvlText w:val="%9."/>
      <w:lvlJc w:val="right"/>
    </w:lvl>
  </w:abstractNum>
  <w:abstractNum w:abstractNumId="7" w15:restartNumberingAfterBreak="0">
    <w:nsid w:val="00000008"/>
    <w:multiLevelType w:val="hybridMultilevel"/>
    <w:tmpl w:val="00000008"/>
    <w:name w:val="WW8Num12"/>
    <w:lvl w:ilvl="0" w:tplc="25B4F6BA">
      <w:start w:val="1"/>
      <w:numFmt w:val="bullet"/>
      <w:suff w:val="nothing"/>
      <w:lvlText w:val=""/>
      <w:lvlJc w:val="left"/>
      <w:rPr>
        <w:rFonts w:ascii="Symbol" w:hAnsi="Symbol"/>
      </w:rPr>
    </w:lvl>
    <w:lvl w:ilvl="1" w:tplc="E808341C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 w:tplc="779288BC">
      <w:start w:val="1"/>
      <w:numFmt w:val="bullet"/>
      <w:suff w:val="nothing"/>
      <w:lvlText w:val=""/>
      <w:lvlJc w:val="left"/>
      <w:rPr>
        <w:rFonts w:ascii="Wingdings" w:hAnsi="Wingdings"/>
      </w:rPr>
    </w:lvl>
    <w:lvl w:ilvl="3" w:tplc="373A3186">
      <w:start w:val="1"/>
      <w:numFmt w:val="bullet"/>
      <w:suff w:val="nothing"/>
      <w:lvlText w:val=""/>
      <w:lvlJc w:val="left"/>
      <w:rPr>
        <w:rFonts w:ascii="Symbol" w:hAnsi="Symbol"/>
      </w:rPr>
    </w:lvl>
    <w:lvl w:ilvl="4" w:tplc="61A8E486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 w:tplc="704C9992">
      <w:start w:val="1"/>
      <w:numFmt w:val="bullet"/>
      <w:suff w:val="nothing"/>
      <w:lvlText w:val=""/>
      <w:lvlJc w:val="left"/>
      <w:rPr>
        <w:rFonts w:ascii="Wingdings" w:hAnsi="Wingdings"/>
      </w:rPr>
    </w:lvl>
    <w:lvl w:ilvl="6" w:tplc="21A0814A">
      <w:start w:val="1"/>
      <w:numFmt w:val="bullet"/>
      <w:suff w:val="nothing"/>
      <w:lvlText w:val=""/>
      <w:lvlJc w:val="left"/>
      <w:rPr>
        <w:rFonts w:ascii="Symbol" w:hAnsi="Symbol"/>
      </w:rPr>
    </w:lvl>
    <w:lvl w:ilvl="7" w:tplc="7CC63DE0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 w:tplc="4282EC2C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 w15:restartNumberingAfterBreak="0">
    <w:nsid w:val="021E6323"/>
    <w:multiLevelType w:val="hybridMultilevel"/>
    <w:tmpl w:val="EB825F42"/>
    <w:lvl w:ilvl="0" w:tplc="E82C7DFC">
      <w:start w:val="1"/>
      <w:numFmt w:val="decimal"/>
      <w:lvlText w:val="3.%1.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087CEA"/>
    <w:multiLevelType w:val="hybridMultilevel"/>
    <w:tmpl w:val="A106CB30"/>
    <w:lvl w:ilvl="0" w:tplc="721E73B2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C4BF10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358E8"/>
    <w:multiLevelType w:val="hybridMultilevel"/>
    <w:tmpl w:val="0882D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C51C9"/>
    <w:multiLevelType w:val="hybridMultilevel"/>
    <w:tmpl w:val="EE0A743E"/>
    <w:lvl w:ilvl="0" w:tplc="A288BEBE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E6B2CAA"/>
    <w:multiLevelType w:val="hybridMultilevel"/>
    <w:tmpl w:val="59C8B18E"/>
    <w:lvl w:ilvl="0" w:tplc="AC92D5E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384ECC"/>
    <w:multiLevelType w:val="hybridMultilevel"/>
    <w:tmpl w:val="5F2A5E08"/>
    <w:lvl w:ilvl="0" w:tplc="8BD864F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7633A"/>
    <w:multiLevelType w:val="hybridMultilevel"/>
    <w:tmpl w:val="B07C1432"/>
    <w:lvl w:ilvl="0" w:tplc="EACE8FD4">
      <w:start w:val="1"/>
      <w:numFmt w:val="decimal"/>
      <w:lvlText w:val="6.%1.1"/>
      <w:lvlJc w:val="left"/>
      <w:pPr>
        <w:tabs>
          <w:tab w:val="num" w:pos="864"/>
        </w:tabs>
        <w:ind w:left="864" w:hanging="864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0F7B5F"/>
    <w:multiLevelType w:val="hybridMultilevel"/>
    <w:tmpl w:val="0B54E768"/>
    <w:lvl w:ilvl="0" w:tplc="21BA2562">
      <w:start w:val="1"/>
      <w:numFmt w:val="decimal"/>
      <w:lvlText w:val="5.%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0C6477"/>
    <w:multiLevelType w:val="hybridMultilevel"/>
    <w:tmpl w:val="9CAAD438"/>
    <w:lvl w:ilvl="0" w:tplc="DDD4BC08">
      <w:start w:val="1"/>
      <w:numFmt w:val="decimal"/>
      <w:lvlText w:val="8.%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60A41"/>
    <w:multiLevelType w:val="hybridMultilevel"/>
    <w:tmpl w:val="02141A8C"/>
    <w:lvl w:ilvl="0" w:tplc="91ACF126">
      <w:start w:val="1"/>
      <w:numFmt w:val="decimal"/>
      <w:lvlText w:val="4.%1.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26517"/>
    <w:multiLevelType w:val="hybridMultilevel"/>
    <w:tmpl w:val="F7C26DC2"/>
    <w:lvl w:ilvl="0" w:tplc="2452C22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CD6007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440D7"/>
    <w:multiLevelType w:val="hybridMultilevel"/>
    <w:tmpl w:val="1D3251F2"/>
    <w:lvl w:ilvl="0" w:tplc="06C612FA">
      <w:start w:val="1"/>
      <w:numFmt w:val="decimal"/>
      <w:lvlText w:val="1.%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5813B5"/>
    <w:multiLevelType w:val="hybridMultilevel"/>
    <w:tmpl w:val="CDCE10B8"/>
    <w:lvl w:ilvl="0" w:tplc="EE304246">
      <w:start w:val="1"/>
      <w:numFmt w:val="decimal"/>
      <w:lvlText w:val="7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D02B0"/>
    <w:multiLevelType w:val="hybridMultilevel"/>
    <w:tmpl w:val="6C7EB03E"/>
    <w:lvl w:ilvl="0" w:tplc="5D68E986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F265B"/>
    <w:multiLevelType w:val="hybridMultilevel"/>
    <w:tmpl w:val="C6D67E5E"/>
    <w:lvl w:ilvl="0" w:tplc="68DE706A">
      <w:start w:val="1"/>
      <w:numFmt w:val="decimal"/>
      <w:lvlText w:val="2.%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65242B"/>
    <w:multiLevelType w:val="hybridMultilevel"/>
    <w:tmpl w:val="CBB8CC36"/>
    <w:lvl w:ilvl="0" w:tplc="8116AD64">
      <w:start w:val="1"/>
      <w:numFmt w:val="decimal"/>
      <w:lvlText w:val="7.%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4A2D4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770309E5"/>
    <w:multiLevelType w:val="hybridMultilevel"/>
    <w:tmpl w:val="BFF6EB82"/>
    <w:lvl w:ilvl="0" w:tplc="18D051C0">
      <w:start w:val="1"/>
      <w:numFmt w:val="decimal"/>
      <w:lvlText w:val="8.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31556"/>
    <w:multiLevelType w:val="hybridMultilevel"/>
    <w:tmpl w:val="686ED85A"/>
    <w:lvl w:ilvl="0" w:tplc="65D89CEA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86727339">
    <w:abstractNumId w:val="4"/>
  </w:num>
  <w:num w:numId="2" w16cid:durableId="568077709">
    <w:abstractNumId w:val="5"/>
  </w:num>
  <w:num w:numId="3" w16cid:durableId="1431705640">
    <w:abstractNumId w:val="10"/>
  </w:num>
  <w:num w:numId="4" w16cid:durableId="1035471322">
    <w:abstractNumId w:val="26"/>
  </w:num>
  <w:num w:numId="5" w16cid:durableId="1242987615">
    <w:abstractNumId w:val="11"/>
  </w:num>
  <w:num w:numId="6" w16cid:durableId="1953630217">
    <w:abstractNumId w:val="18"/>
  </w:num>
  <w:num w:numId="7" w16cid:durableId="1202356212">
    <w:abstractNumId w:val="9"/>
  </w:num>
  <w:num w:numId="8" w16cid:durableId="2088962687">
    <w:abstractNumId w:val="20"/>
  </w:num>
  <w:num w:numId="9" w16cid:durableId="1218010507">
    <w:abstractNumId w:val="25"/>
  </w:num>
  <w:num w:numId="10" w16cid:durableId="395664223">
    <w:abstractNumId w:val="19"/>
  </w:num>
  <w:num w:numId="11" w16cid:durableId="74472570">
    <w:abstractNumId w:val="22"/>
  </w:num>
  <w:num w:numId="12" w16cid:durableId="1740589598">
    <w:abstractNumId w:val="23"/>
  </w:num>
  <w:num w:numId="13" w16cid:durableId="835076822">
    <w:abstractNumId w:val="16"/>
  </w:num>
  <w:num w:numId="14" w16cid:durableId="1523934532">
    <w:abstractNumId w:val="15"/>
  </w:num>
  <w:num w:numId="15" w16cid:durableId="331224297">
    <w:abstractNumId w:val="14"/>
  </w:num>
  <w:num w:numId="16" w16cid:durableId="692195409">
    <w:abstractNumId w:val="12"/>
  </w:num>
  <w:num w:numId="17" w16cid:durableId="1937787300">
    <w:abstractNumId w:val="13"/>
  </w:num>
  <w:num w:numId="18" w16cid:durableId="32777830">
    <w:abstractNumId w:val="21"/>
  </w:num>
  <w:num w:numId="19" w16cid:durableId="1322999767">
    <w:abstractNumId w:val="8"/>
  </w:num>
  <w:num w:numId="20" w16cid:durableId="2147039195">
    <w:abstractNumId w:val="17"/>
  </w:num>
  <w:num w:numId="21" w16cid:durableId="19767186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0C"/>
    <w:rsid w:val="0004195E"/>
    <w:rsid w:val="0004393E"/>
    <w:rsid w:val="0006309E"/>
    <w:rsid w:val="000869AB"/>
    <w:rsid w:val="00095950"/>
    <w:rsid w:val="000A510A"/>
    <w:rsid w:val="000E294D"/>
    <w:rsid w:val="00160773"/>
    <w:rsid w:val="00187440"/>
    <w:rsid w:val="001B76A4"/>
    <w:rsid w:val="001F0A91"/>
    <w:rsid w:val="0021676A"/>
    <w:rsid w:val="0023779A"/>
    <w:rsid w:val="0030776C"/>
    <w:rsid w:val="00333C96"/>
    <w:rsid w:val="00383A63"/>
    <w:rsid w:val="00383B90"/>
    <w:rsid w:val="00391C7B"/>
    <w:rsid w:val="00417167"/>
    <w:rsid w:val="0044154D"/>
    <w:rsid w:val="00490CFE"/>
    <w:rsid w:val="004B394D"/>
    <w:rsid w:val="004C45DB"/>
    <w:rsid w:val="004E059D"/>
    <w:rsid w:val="00530F25"/>
    <w:rsid w:val="00532AB6"/>
    <w:rsid w:val="00533257"/>
    <w:rsid w:val="0054382D"/>
    <w:rsid w:val="00543F72"/>
    <w:rsid w:val="005967F7"/>
    <w:rsid w:val="005A5465"/>
    <w:rsid w:val="005F3539"/>
    <w:rsid w:val="005F3B28"/>
    <w:rsid w:val="00640FB7"/>
    <w:rsid w:val="00674041"/>
    <w:rsid w:val="00696C0E"/>
    <w:rsid w:val="00696C3B"/>
    <w:rsid w:val="006A5A38"/>
    <w:rsid w:val="006E310C"/>
    <w:rsid w:val="006E4412"/>
    <w:rsid w:val="00737692"/>
    <w:rsid w:val="007D462F"/>
    <w:rsid w:val="007F030A"/>
    <w:rsid w:val="00832AF5"/>
    <w:rsid w:val="0089508B"/>
    <w:rsid w:val="008E57A3"/>
    <w:rsid w:val="008F3E4F"/>
    <w:rsid w:val="00952466"/>
    <w:rsid w:val="009544C0"/>
    <w:rsid w:val="00971AF2"/>
    <w:rsid w:val="009C53EB"/>
    <w:rsid w:val="00A04691"/>
    <w:rsid w:val="00A22957"/>
    <w:rsid w:val="00A66BD7"/>
    <w:rsid w:val="00AC2AEF"/>
    <w:rsid w:val="00B03EE2"/>
    <w:rsid w:val="00B5105F"/>
    <w:rsid w:val="00BC7702"/>
    <w:rsid w:val="00C23FDC"/>
    <w:rsid w:val="00C440A6"/>
    <w:rsid w:val="00D20DA4"/>
    <w:rsid w:val="00D309AD"/>
    <w:rsid w:val="00D40E85"/>
    <w:rsid w:val="00DB163B"/>
    <w:rsid w:val="00DE09B8"/>
    <w:rsid w:val="00E12BD8"/>
    <w:rsid w:val="00E1517D"/>
    <w:rsid w:val="00E7197B"/>
    <w:rsid w:val="00ED337C"/>
    <w:rsid w:val="00F30798"/>
    <w:rsid w:val="00FC206A"/>
    <w:rsid w:val="070A8F17"/>
    <w:rsid w:val="12267877"/>
    <w:rsid w:val="1E33D8F1"/>
    <w:rsid w:val="1EC92106"/>
    <w:rsid w:val="4865A9E5"/>
    <w:rsid w:val="4C0EDA4E"/>
    <w:rsid w:val="53F86252"/>
    <w:rsid w:val="57300314"/>
    <w:rsid w:val="60581500"/>
    <w:rsid w:val="636678AE"/>
    <w:rsid w:val="67FEC7BE"/>
    <w:rsid w:val="712ECF67"/>
    <w:rsid w:val="7221CA33"/>
    <w:rsid w:val="780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2B682"/>
  <w15:chartTrackingRefBased/>
  <w15:docId w15:val="{7111B9AF-E2F4-4119-B5D0-409C16E9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n-C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Symbol" w:hAnsi="Symbol"/>
    </w:rPr>
  </w:style>
  <w:style w:type="character" w:customStyle="1" w:styleId="WW8Num2z2">
    <w:name w:val="WW8Num2z2"/>
    <w:rPr>
      <w:rFonts w:ascii="Symbol" w:hAnsi="Symbol"/>
      <w:color w:val="auto"/>
      <w:sz w:val="24"/>
    </w:rPr>
  </w:style>
  <w:style w:type="character" w:customStyle="1" w:styleId="WW8Num3z2">
    <w:name w:val="WW8Num3z2"/>
    <w:rPr>
      <w:rFonts w:ascii="Symbol" w:hAnsi="Symbol"/>
      <w:color w:val="auto"/>
      <w:sz w:val="24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2">
    <w:name w:val="WW8Num5z2"/>
    <w:rPr>
      <w:rFonts w:ascii="Symbol" w:hAnsi="Symbol"/>
      <w:color w:val="auto"/>
      <w:sz w:val="24"/>
    </w:rPr>
  </w:style>
  <w:style w:type="character" w:customStyle="1" w:styleId="WW8Num7z2">
    <w:name w:val="WW8Num7z2"/>
    <w:rPr>
      <w:rFonts w:ascii="Symbol" w:hAnsi="Symbol"/>
      <w:color w:val="auto"/>
      <w:sz w:val="24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2">
    <w:name w:val="WW8Num14z2"/>
    <w:rPr>
      <w:rFonts w:ascii="Symbol" w:hAnsi="Symbol"/>
      <w:color w:val="auto"/>
      <w:sz w:val="24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2">
    <w:name w:val="WW8Num16z2"/>
    <w:rPr>
      <w:rFonts w:ascii="Symbol" w:hAnsi="Symbol"/>
      <w:color w:val="auto"/>
      <w:sz w:val="24"/>
    </w:rPr>
  </w:style>
  <w:style w:type="character" w:customStyle="1" w:styleId="WW8Num17z2">
    <w:name w:val="WW8Num17z2"/>
    <w:rPr>
      <w:rFonts w:ascii="Symbol" w:hAnsi="Symbol"/>
      <w:color w:val="auto"/>
      <w:sz w:val="24"/>
    </w:rPr>
  </w:style>
  <w:style w:type="character" w:customStyle="1" w:styleId="WW8Num19z2">
    <w:name w:val="WW8Num19z2"/>
    <w:rPr>
      <w:rFonts w:ascii="Symbol" w:hAnsi="Symbol"/>
      <w:color w:val="auto"/>
      <w:sz w:val="24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2">
    <w:name w:val="WW8Num21z2"/>
    <w:rPr>
      <w:rFonts w:ascii="Symbol" w:hAnsi="Symbol"/>
      <w:color w:val="auto"/>
      <w:sz w:val="24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2">
    <w:name w:val="WW8Num25z2"/>
    <w:rPr>
      <w:rFonts w:ascii="Symbol" w:hAnsi="Symbol"/>
      <w:color w:val="auto"/>
      <w:sz w:val="24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2">
    <w:name w:val="WW8Num28z2"/>
    <w:rPr>
      <w:rFonts w:ascii="Symbol" w:hAnsi="Symbol"/>
      <w:color w:val="auto"/>
      <w:sz w:val="24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2z2">
    <w:name w:val="WW8Num42z2"/>
    <w:rPr>
      <w:rFonts w:ascii="Symbol" w:hAnsi="Symbol"/>
      <w:color w:val="auto"/>
      <w:sz w:val="24"/>
    </w:rPr>
  </w:style>
  <w:style w:type="character" w:customStyle="1" w:styleId="WW8Num43z2">
    <w:name w:val="WW8Num43z2"/>
    <w:rPr>
      <w:rFonts w:ascii="Symbol" w:hAnsi="Symbol"/>
      <w:color w:val="auto"/>
      <w:sz w:val="24"/>
    </w:rPr>
  </w:style>
  <w:style w:type="character" w:customStyle="1" w:styleId="WW8Num44z2">
    <w:name w:val="WW8Num44z2"/>
    <w:rPr>
      <w:rFonts w:ascii="Symbol" w:hAnsi="Symbol"/>
      <w:color w:val="auto"/>
      <w:sz w:val="24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Times New Roman" w:hAnsi="Times New Roman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1z2">
    <w:name w:val="WW8Num51z2"/>
    <w:rPr>
      <w:rFonts w:ascii="Symbol" w:hAnsi="Symbol"/>
      <w:color w:val="auto"/>
      <w:sz w:val="24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4z2">
    <w:name w:val="WW8Num54z2"/>
    <w:rPr>
      <w:rFonts w:ascii="Symbol" w:hAnsi="Symbol"/>
      <w:color w:val="auto"/>
      <w:sz w:val="24"/>
    </w:rPr>
  </w:style>
  <w:style w:type="character" w:customStyle="1" w:styleId="WW8Num55z2">
    <w:name w:val="WW8Num55z2"/>
    <w:rPr>
      <w:rFonts w:ascii="Symbol" w:hAnsi="Symbol"/>
      <w:color w:val="auto"/>
      <w:sz w:val="24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3z2">
    <w:name w:val="WW8Num63z2"/>
    <w:rPr>
      <w:rFonts w:ascii="Symbol" w:hAnsi="Symbol"/>
      <w:color w:val="auto"/>
      <w:sz w:val="24"/>
    </w:rPr>
  </w:style>
  <w:style w:type="character" w:customStyle="1" w:styleId="WW8Num64z2">
    <w:name w:val="WW8Num64z2"/>
    <w:rPr>
      <w:rFonts w:ascii="Symbol" w:hAnsi="Symbol"/>
      <w:color w:val="auto"/>
      <w:sz w:val="24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82z2">
    <w:name w:val="WW8Num82z2"/>
    <w:rPr>
      <w:rFonts w:ascii="Symbol" w:hAnsi="Symbol"/>
      <w:color w:val="auto"/>
      <w:sz w:val="24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6z2">
    <w:name w:val="WW8Num86z2"/>
    <w:rPr>
      <w:rFonts w:ascii="Symbol" w:hAnsi="Symbol"/>
      <w:color w:val="auto"/>
      <w:sz w:val="24"/>
    </w:rPr>
  </w:style>
  <w:style w:type="character" w:customStyle="1" w:styleId="WW8Num88z0">
    <w:name w:val="WW8Num88z0"/>
    <w:rPr>
      <w:rFonts w:ascii="Times New Roman" w:hAnsi="Times New Roman"/>
    </w:rPr>
  </w:style>
  <w:style w:type="character" w:customStyle="1" w:styleId="WW8Num89z2">
    <w:name w:val="WW8Num89z2"/>
    <w:rPr>
      <w:rFonts w:ascii="Symbol" w:hAnsi="Symbol"/>
      <w:color w:val="auto"/>
      <w:sz w:val="24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2z2">
    <w:name w:val="WW8Num92z2"/>
    <w:rPr>
      <w:rFonts w:ascii="Symbol" w:hAnsi="Symbol"/>
      <w:color w:val="auto"/>
      <w:sz w:val="24"/>
    </w:rPr>
  </w:style>
  <w:style w:type="character" w:customStyle="1" w:styleId="WW8Num94z0">
    <w:name w:val="WW8Num94z0"/>
    <w:rPr>
      <w:rFonts w:ascii="Symbol" w:hAnsi="Symbol"/>
    </w:rPr>
  </w:style>
  <w:style w:type="character" w:customStyle="1" w:styleId="WW8Num95z2">
    <w:name w:val="WW8Num95z2"/>
    <w:rPr>
      <w:rFonts w:ascii="Symbol" w:hAnsi="Symbol"/>
      <w:color w:val="auto"/>
      <w:sz w:val="24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100z2">
    <w:name w:val="WW8Num100z2"/>
    <w:rPr>
      <w:rFonts w:ascii="Symbol" w:hAnsi="Symbol"/>
      <w:color w:val="auto"/>
      <w:sz w:val="24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2">
    <w:name w:val="WW8Num102z2"/>
    <w:rPr>
      <w:rFonts w:ascii="Symbol" w:hAnsi="Symbol"/>
      <w:color w:val="auto"/>
      <w:sz w:val="24"/>
    </w:rPr>
  </w:style>
  <w:style w:type="character" w:customStyle="1" w:styleId="WW8Num103z0">
    <w:name w:val="WW8Num103z0"/>
    <w:rPr>
      <w:rFonts w:ascii="Times New Roman" w:hAnsi="Times New Roman"/>
    </w:rPr>
  </w:style>
  <w:style w:type="character" w:customStyle="1" w:styleId="WW8Num104z0">
    <w:name w:val="WW8Num104z0"/>
    <w:rPr>
      <w:rFonts w:ascii="Wingdings" w:hAnsi="Wingdings"/>
    </w:rPr>
  </w:style>
  <w:style w:type="character" w:customStyle="1" w:styleId="WW8Num106z2">
    <w:name w:val="WW8Num106z2"/>
    <w:rPr>
      <w:rFonts w:ascii="Symbol" w:hAnsi="Symbol"/>
      <w:color w:val="auto"/>
      <w:sz w:val="24"/>
    </w:rPr>
  </w:style>
  <w:style w:type="character" w:customStyle="1" w:styleId="WW8Num109z2">
    <w:name w:val="WW8Num109z2"/>
    <w:rPr>
      <w:rFonts w:ascii="Symbol" w:hAnsi="Symbol"/>
      <w:color w:val="auto"/>
      <w:sz w:val="24"/>
    </w:rPr>
  </w:style>
  <w:style w:type="character" w:customStyle="1" w:styleId="WW8Num110z2">
    <w:name w:val="WW8Num110z2"/>
    <w:rPr>
      <w:rFonts w:ascii="Symbol" w:hAnsi="Symbol"/>
      <w:color w:val="auto"/>
      <w:sz w:val="24"/>
    </w:rPr>
  </w:style>
  <w:style w:type="character" w:customStyle="1" w:styleId="WW8Num1z00">
    <w:name w:val="WW8Num1z0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0">
    <w:name w:val="WW8Num2z20"/>
    <w:rPr>
      <w:rFonts w:ascii="Wingdings" w:hAnsi="Wingdings"/>
    </w:rPr>
  </w:style>
  <w:style w:type="character" w:customStyle="1" w:styleId="WW8Num4z00">
    <w:name w:val="WW8Num4z00"/>
    <w:rPr>
      <w:rFonts w:ascii="Symbol" w:hAnsi="Symbol"/>
    </w:rPr>
  </w:style>
  <w:style w:type="character" w:customStyle="1" w:styleId="WW8Num75z1">
    <w:name w:val="WW8Num75z1"/>
    <w:rPr>
      <w:rFonts w:ascii="Symbol" w:hAnsi="Symbol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pPr>
      <w:tabs>
        <w:tab w:val="center" w:pos="0"/>
        <w:tab w:val="right" w:pos="4320"/>
      </w:tabs>
    </w:pPr>
  </w:style>
  <w:style w:type="paragraph" w:styleId="Footer">
    <w:name w:val="footer"/>
    <w:basedOn w:val="Normal"/>
    <w:pPr>
      <w:tabs>
        <w:tab w:val="center" w:pos="0"/>
        <w:tab w:val="right" w:pos="4320"/>
      </w:tabs>
    </w:pPr>
  </w:style>
  <w:style w:type="paragraph" w:styleId="BodyTextIndent">
    <w:name w:val="Body Text Indent"/>
    <w:basedOn w:val="Normal"/>
    <w:pPr>
      <w:ind w:left="342" w:hanging="342"/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BodyText2">
    <w:name w:val="Body Text 2"/>
    <w:basedOn w:val="Normal"/>
    <w:rPr>
      <w:sz w:val="22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CCFFCC"/>
      <w:u w:val="single"/>
    </w:rPr>
  </w:style>
  <w:style w:type="paragraph" w:styleId="BalloonText">
    <w:name w:val="Balloon Text"/>
    <w:basedOn w:val="Normal"/>
    <w:link w:val="BalloonTextChar"/>
    <w:rsid w:val="00533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3257"/>
    <w:rPr>
      <w:rFonts w:ascii="Segoe UI" w:hAnsi="Segoe UI" w:cs="Segoe UI"/>
      <w:sz w:val="18"/>
      <w:szCs w:val="18"/>
      <w:lang w:val="en-US"/>
    </w:rPr>
  </w:style>
  <w:style w:type="character" w:customStyle="1" w:styleId="HeaderChar">
    <w:name w:val="Header Char"/>
    <w:link w:val="Header"/>
    <w:rsid w:val="00C440A6"/>
    <w:rPr>
      <w:rFonts w:ascii="Arial" w:hAnsi="Arial"/>
      <w:sz w:val="24"/>
      <w:lang w:eastAsia="en-CA"/>
    </w:rPr>
  </w:style>
  <w:style w:type="paragraph" w:styleId="ListParagraph">
    <w:name w:val="List Paragraph"/>
    <w:basedOn w:val="Normal"/>
    <w:uiPriority w:val="34"/>
    <w:qFormat/>
    <w:rsid w:val="00DB163B"/>
    <w:pPr>
      <w:suppressAutoHyphens w:val="0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61b1c5-15a8-4220-af24-105828e83e5c">
      <Terms xmlns="http://schemas.microsoft.com/office/infopath/2007/PartnerControls"/>
    </lcf76f155ced4ddcb4097134ff3c332f>
    <TaxCatchAll xmlns="e302f664-b2eb-43f3-944d-c28ec26bce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AF116899DD44291DA2890AE2DECF5" ma:contentTypeVersion="16" ma:contentTypeDescription="Create a new document." ma:contentTypeScope="" ma:versionID="5d0d7026004e29b6f07f3be6cabe3a07">
  <xsd:schema xmlns:xsd="http://www.w3.org/2001/XMLSchema" xmlns:xs="http://www.w3.org/2001/XMLSchema" xmlns:p="http://schemas.microsoft.com/office/2006/metadata/properties" xmlns:ns2="3461b1c5-15a8-4220-af24-105828e83e5c" xmlns:ns3="e302f664-b2eb-43f3-944d-c28ec26bce6d" targetNamespace="http://schemas.microsoft.com/office/2006/metadata/properties" ma:root="true" ma:fieldsID="7ba967e9327ebc676eca52489b9a26bb" ns2:_="" ns3:_="">
    <xsd:import namespace="3461b1c5-15a8-4220-af24-105828e83e5c"/>
    <xsd:import namespace="e302f664-b2eb-43f3-944d-c28ec26bc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1b1c5-15a8-4220-af24-105828e83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2f664-b2eb-43f3-944d-c28ec26bc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e1c279c-6b10-4aba-b6f9-4e5caa8a8663}" ma:internalName="TaxCatchAll" ma:showField="CatchAllData" ma:web="e302f664-b2eb-43f3-944d-c28ec26bc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FC981-87B4-4CBA-8621-1600153EBEA1}">
  <ds:schemaRefs>
    <ds:schemaRef ds:uri="http://schemas.microsoft.com/office/2006/metadata/properties"/>
    <ds:schemaRef ds:uri="http://schemas.microsoft.com/office/infopath/2007/PartnerControls"/>
    <ds:schemaRef ds:uri="3461b1c5-15a8-4220-af24-105828e83e5c"/>
    <ds:schemaRef ds:uri="e302f664-b2eb-43f3-944d-c28ec26bce6d"/>
  </ds:schemaRefs>
</ds:datastoreItem>
</file>

<file path=customXml/itemProps2.xml><?xml version="1.0" encoding="utf-8"?>
<ds:datastoreItem xmlns:ds="http://schemas.openxmlformats.org/officeDocument/2006/customXml" ds:itemID="{D0D1C813-FF06-4679-9F4B-95CDEBD8E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2A0D3-41DF-422F-B118-F920DA41E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1b1c5-15a8-4220-af24-105828e83e5c"/>
    <ds:schemaRef ds:uri="e302f664-b2eb-43f3-944d-c28ec26bc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976</Words>
  <Characters>6221</Characters>
  <Application>Microsoft Office Word</Application>
  <DocSecurity>0</DocSecurity>
  <Lines>270</Lines>
  <Paragraphs>163</Paragraphs>
  <ScaleCrop>false</ScaleCrop>
  <Company>SIAST Kelsey Campus CST Program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Course:</dc:title>
  <dc:subject/>
  <dc:creator>Kelsey Campus</dc:creator>
  <cp:keywords/>
  <cp:lastModifiedBy>Wang, Alex</cp:lastModifiedBy>
  <cp:revision>7</cp:revision>
  <cp:lastPrinted>2016-12-06T15:55:00Z</cp:lastPrinted>
  <dcterms:created xsi:type="dcterms:W3CDTF">2021-09-21T16:29:00Z</dcterms:created>
  <dcterms:modified xsi:type="dcterms:W3CDTF">2023-01-02T21:50:00Z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0x010100479AF116899DD44291DA2890AE2DECF5</vt:lpwstr>
  </property>
  <property fmtid="{D5CDD505-2E9C-101B-9397-08002B2CF9AE}" pid="3" name="GrammarlyDocumentId">
    <vt:lpwstr>d777e912ef271b75eba8009830c2baa6be588f4493366ed48471e66b84b3da35</vt:lpwstr>
  </property>
</Properties>
</file>